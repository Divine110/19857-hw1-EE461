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BE0" w:rsidRPr="004E4EE3" w:rsidRDefault="004E6BE0" w:rsidP="004E6BE0">
      <w:pPr>
        <w:snapToGrid w:val="0"/>
        <w:rPr>
          <w:b/>
          <w:bCs/>
          <w:sz w:val="32"/>
          <w:szCs w:val="28"/>
        </w:rPr>
      </w:pPr>
      <w:r>
        <w:rPr>
          <w:b/>
          <w:noProof/>
          <w:sz w:val="32"/>
          <w:szCs w:val="28"/>
          <w:lang w:eastAsia="zh-CN"/>
        </w:rPr>
        <w:drawing>
          <wp:inline distT="0" distB="0" distL="0" distR="0">
            <wp:extent cx="508000" cy="482600"/>
            <wp:effectExtent l="0" t="0" r="635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 cy="482600"/>
                    </a:xfrm>
                    <a:prstGeom prst="rect">
                      <a:avLst/>
                    </a:prstGeom>
                    <a:noFill/>
                    <a:ln>
                      <a:noFill/>
                    </a:ln>
                  </pic:spPr>
                </pic:pic>
              </a:graphicData>
            </a:graphic>
          </wp:inline>
        </w:drawing>
      </w:r>
      <w:r>
        <w:rPr>
          <w:b/>
          <w:bCs/>
          <w:sz w:val="32"/>
          <w:szCs w:val="28"/>
        </w:rPr>
        <w:tab/>
      </w:r>
      <w:r>
        <w:rPr>
          <w:b/>
          <w:bCs/>
          <w:sz w:val="32"/>
          <w:szCs w:val="28"/>
        </w:rPr>
        <w:tab/>
        <w:t xml:space="preserve">   San Francisco Bay</w:t>
      </w:r>
      <w:r w:rsidRPr="004E4EE3">
        <w:rPr>
          <w:b/>
          <w:bCs/>
          <w:sz w:val="32"/>
          <w:szCs w:val="28"/>
        </w:rPr>
        <w:t xml:space="preserve"> University</w:t>
      </w:r>
    </w:p>
    <w:p w:rsidR="004E6BE0" w:rsidRDefault="004E6BE0" w:rsidP="004E6BE0">
      <w:pPr>
        <w:snapToGrid w:val="0"/>
        <w:rPr>
          <w:rStyle w:val="Hyperlink"/>
          <w:rFonts w:eastAsia="TimesNewRomanPS-BoldMT" w:cs="SimSun"/>
          <w:b/>
          <w:bCs/>
          <w:color w:val="000000"/>
          <w:sz w:val="32"/>
          <w:szCs w:val="32"/>
          <w:u w:val="none"/>
        </w:rPr>
      </w:pPr>
    </w:p>
    <w:p w:rsidR="004E6BE0" w:rsidRDefault="004E6BE0" w:rsidP="004E6BE0">
      <w:pPr>
        <w:snapToGrid w:val="0"/>
        <w:jc w:val="center"/>
        <w:rPr>
          <w:rFonts w:ascii="Verdana" w:hAnsi="Verdana"/>
          <w:color w:val="696969"/>
          <w:sz w:val="18"/>
          <w:szCs w:val="18"/>
          <w:shd w:val="clear" w:color="auto" w:fill="FFFFFF"/>
        </w:rPr>
      </w:pPr>
      <w:r>
        <w:rPr>
          <w:rFonts w:eastAsia="TimesNewRomanPS-BoldMT" w:cs="SimSun"/>
          <w:b/>
          <w:bCs/>
          <w:sz w:val="24"/>
          <w:lang w:eastAsia="zh-CN"/>
        </w:rPr>
        <w:t>EE461 Verilog-HDL</w:t>
      </w:r>
    </w:p>
    <w:p w:rsidR="004E6BE0" w:rsidRDefault="004E6BE0" w:rsidP="004E6BE0">
      <w:pPr>
        <w:snapToGrid w:val="0"/>
        <w:jc w:val="center"/>
        <w:rPr>
          <w:rFonts w:eastAsia="TimesNewRomanPS-BoldMT" w:cs="SimSun" w:hint="eastAsia"/>
          <w:b/>
          <w:bCs/>
          <w:sz w:val="24"/>
          <w:lang w:eastAsia="zh-CN"/>
        </w:rPr>
      </w:pPr>
      <w:r>
        <w:rPr>
          <w:rFonts w:eastAsia="TimesNewRomanPS-BoldMT" w:cs="SimSun"/>
          <w:b/>
          <w:bCs/>
          <w:sz w:val="24"/>
          <w:lang w:eastAsia="zh-CN"/>
        </w:rPr>
        <w:t>Homework #1</w:t>
      </w:r>
    </w:p>
    <w:p w:rsidR="004E6BE0" w:rsidRDefault="004E6BE0" w:rsidP="004E6BE0">
      <w:pPr>
        <w:snapToGrid w:val="0"/>
        <w:ind w:left="5760" w:firstLine="720"/>
        <w:rPr>
          <w:rFonts w:eastAsia="TimesNewRomanPS-BoldMT" w:cs="SimSun"/>
          <w:b/>
          <w:bCs/>
          <w:sz w:val="24"/>
          <w:lang w:eastAsia="zh-CN"/>
        </w:rPr>
      </w:pPr>
      <w:r>
        <w:rPr>
          <w:rFonts w:eastAsia="TimesNewRomanPS-BoldMT" w:cs="SimSun"/>
          <w:b/>
          <w:bCs/>
          <w:sz w:val="24"/>
          <w:lang w:eastAsia="zh-CN"/>
        </w:rPr>
        <w:t>Due day: 2</w:t>
      </w:r>
      <w:r>
        <w:rPr>
          <w:rFonts w:eastAsia="TimesNewRomanPS-BoldMT" w:cs="SimSun"/>
          <w:b/>
          <w:bCs/>
          <w:sz w:val="24"/>
          <w:lang w:eastAsia="zh-CN"/>
        </w:rPr>
        <w:t>/9</w:t>
      </w:r>
      <w:r>
        <w:rPr>
          <w:rFonts w:eastAsia="TimesNewRomanPS-BoldMT" w:cs="SimSun"/>
          <w:b/>
          <w:bCs/>
          <w:sz w:val="24"/>
          <w:lang w:eastAsia="zh-CN"/>
        </w:rPr>
        <w:t>/2023</w:t>
      </w:r>
    </w:p>
    <w:p w:rsidR="00355F2B" w:rsidRDefault="004E6BE0">
      <w:pPr>
        <w:rPr>
          <w:rFonts w:hint="eastAsia"/>
          <w:b/>
          <w:u w:val="single"/>
          <w:lang w:eastAsia="zh-CN"/>
        </w:rPr>
      </w:pPr>
      <w:r w:rsidRPr="004E6BE0">
        <w:rPr>
          <w:b/>
          <w:u w:val="single"/>
        </w:rPr>
        <w:t>M</w:t>
      </w:r>
      <w:r w:rsidRPr="004E6BE0">
        <w:rPr>
          <w:rFonts w:hint="eastAsia"/>
          <w:b/>
          <w:u w:val="single"/>
          <w:lang w:eastAsia="zh-CN"/>
        </w:rPr>
        <w:t>elvin Divine Pritchard 19857</w:t>
      </w:r>
    </w:p>
    <w:p w:rsidR="004E6BE0" w:rsidRDefault="004E6BE0">
      <w:pPr>
        <w:rPr>
          <w:rFonts w:hint="eastAsia"/>
          <w:b/>
          <w:u w:val="single"/>
          <w:lang w:eastAsia="zh-CN"/>
        </w:rPr>
      </w:pPr>
    </w:p>
    <w:p w:rsidR="004E6BE0" w:rsidRDefault="004E6BE0">
      <w:pPr>
        <w:rPr>
          <w:rFonts w:hint="eastAsia"/>
          <w:b/>
          <w:u w:val="single"/>
          <w:lang w:eastAsia="zh-CN"/>
        </w:rPr>
      </w:pPr>
    </w:p>
    <w:p w:rsidR="004E6BE0" w:rsidRDefault="004E6BE0">
      <w:pPr>
        <w:rPr>
          <w:rFonts w:hint="eastAsia"/>
          <w:b/>
          <w:u w:val="single"/>
          <w:lang w:eastAsia="zh-CN"/>
        </w:rPr>
      </w:pPr>
      <w:r>
        <w:rPr>
          <w:rFonts w:hint="eastAsia"/>
          <w:b/>
          <w:u w:val="single"/>
          <w:lang w:eastAsia="zh-CN"/>
        </w:rPr>
        <w:t xml:space="preserve">Answers: </w:t>
      </w:r>
    </w:p>
    <w:p w:rsidR="004E6BE0" w:rsidRDefault="004E6BE0">
      <w:pPr>
        <w:rPr>
          <w:rFonts w:hint="eastAsia"/>
          <w:b/>
          <w:u w:val="single"/>
          <w:lang w:eastAsia="zh-CN"/>
        </w:rPr>
      </w:pPr>
    </w:p>
    <w:p w:rsidR="004E6BE0" w:rsidRDefault="004E6BE0" w:rsidP="004E6BE0">
      <w:pPr>
        <w:numPr>
          <w:ilvl w:val="0"/>
          <w:numId w:val="1"/>
        </w:numPr>
        <w:tabs>
          <w:tab w:val="left" w:pos="0"/>
          <w:tab w:val="left" w:pos="360"/>
        </w:tabs>
        <w:ind w:left="0" w:firstLine="0"/>
        <w:rPr>
          <w:rFonts w:hint="eastAsia"/>
          <w:sz w:val="24"/>
          <w:lang w:eastAsia="zh-CN"/>
        </w:rPr>
      </w:pPr>
      <w:r>
        <w:rPr>
          <w:sz w:val="24"/>
          <w:lang w:eastAsia="zh-CN"/>
        </w:rPr>
        <w:t>Write the program to verify whether white space “Carriage Return” and “</w:t>
      </w:r>
      <w:proofErr w:type="spellStart"/>
      <w:r>
        <w:rPr>
          <w:sz w:val="24"/>
          <w:lang w:eastAsia="zh-CN"/>
        </w:rPr>
        <w:t>Formfeed</w:t>
      </w:r>
      <w:proofErr w:type="spellEnd"/>
      <w:r>
        <w:rPr>
          <w:sz w:val="24"/>
          <w:lang w:eastAsia="zh-CN"/>
        </w:rPr>
        <w:t>” in “helloWorld.v” work or not, and show the result.</w:t>
      </w:r>
    </w:p>
    <w:p w:rsidR="00034A72" w:rsidRDefault="00034A72" w:rsidP="004E6BE0">
      <w:pPr>
        <w:tabs>
          <w:tab w:val="left" w:pos="0"/>
          <w:tab w:val="left" w:pos="360"/>
        </w:tabs>
        <w:rPr>
          <w:rFonts w:hint="eastAsia"/>
          <w:noProof/>
          <w:u w:val="single"/>
          <w:lang w:eastAsia="zh-CN"/>
        </w:rPr>
      </w:pPr>
    </w:p>
    <w:p w:rsidR="004E6BE0" w:rsidRPr="0045336F" w:rsidRDefault="00034A72" w:rsidP="004E6BE0">
      <w:pPr>
        <w:pStyle w:val="ListParagraph"/>
        <w:numPr>
          <w:ilvl w:val="0"/>
          <w:numId w:val="2"/>
        </w:numPr>
        <w:tabs>
          <w:tab w:val="left" w:pos="0"/>
          <w:tab w:val="left" w:pos="360"/>
        </w:tabs>
        <w:rPr>
          <w:rFonts w:hint="eastAsia"/>
          <w:noProof/>
          <w:u w:val="single"/>
          <w:lang w:eastAsia="zh-CN"/>
        </w:rPr>
      </w:pPr>
      <w:r w:rsidRPr="0045336F">
        <w:rPr>
          <w:rFonts w:hint="eastAsia"/>
          <w:noProof/>
          <w:sz w:val="22"/>
          <w:szCs w:val="22"/>
          <w:lang w:eastAsia="zh-CN"/>
        </w:rPr>
        <w:t xml:space="preserve">Unlike python, </w:t>
      </w:r>
      <w:r w:rsidRPr="0045336F">
        <w:rPr>
          <w:sz w:val="22"/>
          <w:szCs w:val="22"/>
          <w:lang w:eastAsia="zh-CN"/>
        </w:rPr>
        <w:t>Carriage Return</w:t>
      </w:r>
      <w:r w:rsidRPr="0045336F">
        <w:rPr>
          <w:rFonts w:hint="eastAsia"/>
          <w:sz w:val="22"/>
          <w:szCs w:val="22"/>
          <w:lang w:eastAsia="zh-CN"/>
        </w:rPr>
        <w:t xml:space="preserve"> \r</w:t>
      </w:r>
      <w:r w:rsidRPr="0045336F">
        <w:rPr>
          <w:rFonts w:hint="eastAsia"/>
          <w:sz w:val="22"/>
          <w:szCs w:val="22"/>
          <w:lang w:eastAsia="zh-CN"/>
        </w:rPr>
        <w:t xml:space="preserve"> and </w:t>
      </w:r>
      <w:proofErr w:type="spellStart"/>
      <w:r w:rsidRPr="0045336F">
        <w:rPr>
          <w:sz w:val="22"/>
          <w:szCs w:val="22"/>
          <w:lang w:eastAsia="zh-CN"/>
        </w:rPr>
        <w:t>Formfeed</w:t>
      </w:r>
      <w:proofErr w:type="spellEnd"/>
      <w:r w:rsidRPr="0045336F">
        <w:rPr>
          <w:rFonts w:hint="eastAsia"/>
          <w:sz w:val="22"/>
          <w:szCs w:val="22"/>
          <w:lang w:eastAsia="zh-CN"/>
        </w:rPr>
        <w:t xml:space="preserve">\f does not affect the result in the </w:t>
      </w:r>
      <w:r w:rsidR="0045336F" w:rsidRPr="0045336F">
        <w:rPr>
          <w:sz w:val="24"/>
          <w:lang w:eastAsia="zh-CN"/>
        </w:rPr>
        <w:t>Verilog HDL</w:t>
      </w:r>
    </w:p>
    <w:p w:rsidR="004E6BE0" w:rsidRDefault="0045336F" w:rsidP="004E6BE0">
      <w:pPr>
        <w:tabs>
          <w:tab w:val="left" w:pos="0"/>
          <w:tab w:val="left" w:pos="360"/>
        </w:tabs>
        <w:rPr>
          <w:rFonts w:hint="eastAsia"/>
          <w:sz w:val="24"/>
          <w:lang w:eastAsia="zh-CN"/>
        </w:rPr>
      </w:pPr>
      <w:r>
        <w:rPr>
          <w:rFonts w:hint="eastAsia"/>
          <w:noProof/>
          <w:u w:val="single"/>
          <w:lang w:eastAsia="zh-CN"/>
        </w:rPr>
        <mc:AlternateContent>
          <mc:Choice Requires="wpg">
            <w:drawing>
              <wp:anchor distT="0" distB="0" distL="114300" distR="114300" simplePos="0" relativeHeight="251659264" behindDoc="0" locked="0" layoutInCell="1" allowOverlap="1" wp14:anchorId="5236D9D2" wp14:editId="1D4F3B83">
                <wp:simplePos x="0" y="0"/>
                <wp:positionH relativeFrom="column">
                  <wp:posOffset>330200</wp:posOffset>
                </wp:positionH>
                <wp:positionV relativeFrom="paragraph">
                  <wp:posOffset>145415</wp:posOffset>
                </wp:positionV>
                <wp:extent cx="5086350" cy="2152650"/>
                <wp:effectExtent l="0" t="0" r="0" b="0"/>
                <wp:wrapNone/>
                <wp:docPr id="4" name="Group 4"/>
                <wp:cNvGraphicFramePr/>
                <a:graphic xmlns:a="http://schemas.openxmlformats.org/drawingml/2006/main">
                  <a:graphicData uri="http://schemas.microsoft.com/office/word/2010/wordprocessingGroup">
                    <wpg:wgp>
                      <wpg:cNvGrpSpPr/>
                      <wpg:grpSpPr>
                        <a:xfrm>
                          <a:off x="0" y="0"/>
                          <a:ext cx="5086350" cy="2152650"/>
                          <a:chOff x="0" y="0"/>
                          <a:chExt cx="5086350" cy="2152650"/>
                        </a:xfrm>
                      </wpg:grpSpPr>
                      <pic:pic xmlns:pic="http://schemas.openxmlformats.org/drawingml/2006/picture">
                        <pic:nvPicPr>
                          <pic:cNvPr id="2" name="Picture 2"/>
                          <pic:cNvPicPr>
                            <a:picLocks noChangeAspect="1"/>
                          </pic:cNvPicPr>
                        </pic:nvPicPr>
                        <pic:blipFill rotWithShape="1">
                          <a:blip r:embed="rId9">
                            <a:extLst>
                              <a:ext uri="{28A0092B-C50C-407E-A947-70E740481C1C}">
                                <a14:useLocalDpi xmlns:a14="http://schemas.microsoft.com/office/drawing/2010/main" val="0"/>
                              </a:ext>
                            </a:extLst>
                          </a:blip>
                          <a:srcRect r="12442" b="16158"/>
                          <a:stretch/>
                        </pic:blipFill>
                        <pic:spPr bwMode="auto">
                          <a:xfrm>
                            <a:off x="0" y="0"/>
                            <a:ext cx="2197100" cy="21526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10">
                            <a:extLst>
                              <a:ext uri="{28A0092B-C50C-407E-A947-70E740481C1C}">
                                <a14:useLocalDpi xmlns:a14="http://schemas.microsoft.com/office/drawing/2010/main" val="0"/>
                              </a:ext>
                            </a:extLst>
                          </a:blip>
                          <a:srcRect r="51337"/>
                          <a:stretch/>
                        </pic:blipFill>
                        <pic:spPr bwMode="auto">
                          <a:xfrm>
                            <a:off x="2197100" y="0"/>
                            <a:ext cx="2889250" cy="210185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id="Group 4" o:spid="_x0000_s1026" style="position:absolute;margin-left:26pt;margin-top:11.45pt;width:400.5pt;height:169.5pt;z-index:251659264" coordsize="50863,21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1971;height:21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7UpyrCAAAA2gAAAA8AAABkcnMvZG93bnJldi54bWxEj92KwjAUhO8F3yEcwTtNFZGlGkVFQRZ/&#10;8OcBjs2xLTYnpYna9emNsODlMDPfMONpbQrxoMrllhX0uhEI4sTqnFMF59Oq8wPCeWSNhWVS8EcO&#10;ppNmY4yxtk8+0OPoUxEg7GJUkHlfxlK6JCODrmtL4uBdbWXQB1mlUlf4DHBTyH4UDaXBnMNChiUt&#10;Mkpux7tRsF3Od5v0NMADrsrf5LJ87evopVS7Vc9GIDzV/hv+b6+1gj58roQbIC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1KcqwgAAANoAAAAPAAAAAAAAAAAAAAAAAJ8C&#10;AABkcnMvZG93bnJldi54bWxQSwUGAAAAAAQABAD3AAAAjgMAAAAA&#10;">
                  <v:imagedata r:id="rId11" o:title="" cropbottom="10589f" cropright="8154f"/>
                  <v:path arrowok="t"/>
                </v:shape>
                <v:shape id="Picture 3" o:spid="_x0000_s1028" type="#_x0000_t75" style="position:absolute;left:21971;width:28892;height:21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jkeTCAAAA2gAAAA8AAABkcnMvZG93bnJldi54bWxEj0FrwkAUhO8F/8PyhN7qRguNRlcRReil&#10;QtWD3h7ZZ7KafRuyq4n/visUPA4z8w0zW3S2EndqvHGsYDhIQBDnThsuFBz2m48xCB+QNVaOScGD&#10;PCzmvbcZZtq1/Ev3XShEhLDPUEEZQp1J6fOSLPqBq4mjd3aNxRBlU0jdYBvhtpKjJPmSFg3HhRJr&#10;WpWUX3c3q8D+mNUjTVM0w9PRbYvk0k7ytVLv/W45BRGoC6/wf/tbK/iE55V4A+T8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ro5HkwgAAANoAAAAPAAAAAAAAAAAAAAAAAJ8C&#10;AABkcnMvZG93bnJldi54bWxQSwUGAAAAAAQABAD3AAAAjgMAAAAA&#10;">
                  <v:imagedata r:id="rId12" o:title="" cropright="33644f"/>
                  <v:path arrowok="t"/>
                </v:shape>
              </v:group>
            </w:pict>
          </mc:Fallback>
        </mc:AlternateContent>
      </w:r>
    </w:p>
    <w:p w:rsidR="004E6BE0" w:rsidRDefault="004E6BE0" w:rsidP="004E6BE0">
      <w:pPr>
        <w:tabs>
          <w:tab w:val="left" w:pos="0"/>
          <w:tab w:val="left" w:pos="360"/>
        </w:tabs>
        <w:rPr>
          <w:rFonts w:hint="eastAsia"/>
          <w:sz w:val="24"/>
          <w:lang w:eastAsia="zh-CN"/>
        </w:rPr>
      </w:pPr>
    </w:p>
    <w:p w:rsidR="004E6BE0" w:rsidRDefault="004E6BE0">
      <w:pPr>
        <w:rPr>
          <w:rFonts w:hint="eastAsia"/>
          <w:u w:val="single"/>
          <w:lang w:eastAsia="zh-CN"/>
        </w:rPr>
      </w:pPr>
    </w:p>
    <w:p w:rsidR="004E6BE0" w:rsidRDefault="004E6BE0">
      <w:pPr>
        <w:rPr>
          <w:rFonts w:hint="eastAsia"/>
          <w:u w:val="single"/>
          <w:lang w:eastAsia="zh-CN"/>
        </w:rPr>
      </w:pPr>
    </w:p>
    <w:p w:rsidR="00034A72" w:rsidRDefault="00034A72">
      <w:pPr>
        <w:rPr>
          <w:rFonts w:hint="eastAsia"/>
          <w:u w:val="single"/>
          <w:lang w:eastAsia="zh-CN"/>
        </w:rPr>
      </w:pPr>
    </w:p>
    <w:p w:rsidR="00034A72" w:rsidRDefault="00034A72">
      <w:pPr>
        <w:rPr>
          <w:rFonts w:hint="eastAsia"/>
          <w:u w:val="single"/>
          <w:lang w:eastAsia="zh-CN"/>
        </w:rPr>
      </w:pPr>
    </w:p>
    <w:p w:rsidR="00034A72" w:rsidRDefault="00034A72">
      <w:pPr>
        <w:rPr>
          <w:rFonts w:hint="eastAsia"/>
          <w:u w:val="single"/>
          <w:lang w:eastAsia="zh-CN"/>
        </w:rPr>
      </w:pPr>
    </w:p>
    <w:p w:rsidR="00034A72" w:rsidRDefault="00034A72">
      <w:pPr>
        <w:rPr>
          <w:rFonts w:hint="eastAsia"/>
          <w:u w:val="single"/>
          <w:lang w:eastAsia="zh-CN"/>
        </w:rPr>
      </w:pPr>
    </w:p>
    <w:p w:rsidR="00034A72" w:rsidRDefault="00034A72">
      <w:pPr>
        <w:rPr>
          <w:rFonts w:hint="eastAsia"/>
          <w:u w:val="single"/>
          <w:lang w:eastAsia="zh-CN"/>
        </w:rPr>
      </w:pPr>
    </w:p>
    <w:p w:rsidR="00034A72" w:rsidRDefault="00034A72">
      <w:pPr>
        <w:rPr>
          <w:rFonts w:hint="eastAsia"/>
          <w:u w:val="single"/>
          <w:lang w:eastAsia="zh-CN"/>
        </w:rPr>
      </w:pPr>
    </w:p>
    <w:p w:rsidR="00034A72" w:rsidRDefault="00034A72" w:rsidP="00034A72">
      <w:pPr>
        <w:jc w:val="center"/>
        <w:rPr>
          <w:rFonts w:hint="eastAsia"/>
          <w:sz w:val="24"/>
          <w:lang w:eastAsia="zh-CN"/>
        </w:rPr>
      </w:pPr>
    </w:p>
    <w:p w:rsidR="0045336F" w:rsidRDefault="0045336F" w:rsidP="00034A72">
      <w:pPr>
        <w:jc w:val="center"/>
        <w:rPr>
          <w:rFonts w:hint="eastAsia"/>
          <w:sz w:val="24"/>
          <w:lang w:eastAsia="zh-CN"/>
        </w:rPr>
      </w:pPr>
    </w:p>
    <w:p w:rsidR="00034A72" w:rsidRDefault="00034A72" w:rsidP="00034A72">
      <w:pPr>
        <w:jc w:val="center"/>
        <w:rPr>
          <w:rFonts w:hint="eastAsia"/>
          <w:sz w:val="24"/>
          <w:lang w:eastAsia="zh-CN"/>
        </w:rPr>
      </w:pPr>
      <w:r w:rsidRPr="00034A72">
        <w:rPr>
          <w:sz w:val="24"/>
          <w:lang w:eastAsia="zh-CN"/>
        </w:rPr>
        <w:t>F</w:t>
      </w:r>
      <w:r w:rsidRPr="00034A72">
        <w:rPr>
          <w:rFonts w:hint="eastAsia"/>
          <w:sz w:val="24"/>
          <w:lang w:eastAsia="zh-CN"/>
        </w:rPr>
        <w:t>igure 1. Code and result</w:t>
      </w:r>
    </w:p>
    <w:p w:rsidR="00034A72" w:rsidRDefault="00034A72" w:rsidP="00034A72">
      <w:pPr>
        <w:jc w:val="center"/>
        <w:rPr>
          <w:rFonts w:hint="eastAsia"/>
          <w:sz w:val="24"/>
          <w:lang w:eastAsia="zh-CN"/>
        </w:rPr>
      </w:pPr>
    </w:p>
    <w:p w:rsidR="004F143B" w:rsidRDefault="004F143B" w:rsidP="004F143B">
      <w:pPr>
        <w:numPr>
          <w:ilvl w:val="0"/>
          <w:numId w:val="1"/>
        </w:numPr>
        <w:tabs>
          <w:tab w:val="left" w:pos="0"/>
          <w:tab w:val="left" w:pos="270"/>
        </w:tabs>
        <w:ind w:left="0" w:firstLine="0"/>
        <w:rPr>
          <w:rFonts w:hint="eastAsia"/>
          <w:sz w:val="24"/>
          <w:lang w:eastAsia="zh-CN"/>
        </w:rPr>
      </w:pPr>
      <w:r w:rsidRPr="004F143B">
        <w:rPr>
          <w:sz w:val="24"/>
          <w:lang w:eastAsia="zh-CN"/>
        </w:rPr>
        <w:t>If a variable name is defined using a keyword, write a code snippet to look at what will happen and show error/warning information.</w:t>
      </w:r>
    </w:p>
    <w:p w:rsidR="003C1548" w:rsidRDefault="003C1548" w:rsidP="003C1548">
      <w:pPr>
        <w:tabs>
          <w:tab w:val="left" w:pos="0"/>
          <w:tab w:val="left" w:pos="270"/>
        </w:tabs>
        <w:rPr>
          <w:rFonts w:hint="eastAsia"/>
          <w:sz w:val="24"/>
          <w:lang w:eastAsia="zh-CN"/>
        </w:rPr>
      </w:pPr>
    </w:p>
    <w:p w:rsidR="003C1548" w:rsidRPr="003C1548" w:rsidRDefault="003C1548" w:rsidP="003C1548">
      <w:pPr>
        <w:pStyle w:val="ListParagraph"/>
        <w:numPr>
          <w:ilvl w:val="0"/>
          <w:numId w:val="2"/>
        </w:numPr>
        <w:tabs>
          <w:tab w:val="left" w:pos="0"/>
          <w:tab w:val="left" w:pos="270"/>
        </w:tabs>
        <w:rPr>
          <w:sz w:val="24"/>
          <w:lang w:eastAsia="zh-CN"/>
        </w:rPr>
      </w:pPr>
      <w:r w:rsidRPr="003C1548">
        <w:rPr>
          <w:sz w:val="24"/>
          <w:lang w:eastAsia="zh-CN"/>
        </w:rPr>
        <w:t>T</w:t>
      </w:r>
      <w:r w:rsidRPr="003C1548">
        <w:rPr>
          <w:rFonts w:hint="eastAsia"/>
          <w:sz w:val="24"/>
          <w:lang w:eastAsia="zh-CN"/>
        </w:rPr>
        <w:t xml:space="preserve">he error </w:t>
      </w:r>
      <w:r w:rsidRPr="003C1548">
        <w:rPr>
          <w:sz w:val="24"/>
          <w:lang w:eastAsia="zh-CN"/>
        </w:rPr>
        <w:t>sure</w:t>
      </w:r>
      <w:r w:rsidRPr="003C1548">
        <w:rPr>
          <w:rFonts w:hint="eastAsia"/>
          <w:sz w:val="24"/>
          <w:lang w:eastAsia="zh-CN"/>
        </w:rPr>
        <w:t xml:space="preserve"> because </w:t>
      </w:r>
      <w:proofErr w:type="spellStart"/>
      <w:r w:rsidRPr="003C1548">
        <w:rPr>
          <w:rFonts w:hint="eastAsia"/>
          <w:sz w:val="24"/>
          <w:lang w:eastAsia="zh-CN"/>
        </w:rPr>
        <w:t>reg</w:t>
      </w:r>
      <w:proofErr w:type="spellEnd"/>
      <w:r w:rsidRPr="003C1548">
        <w:rPr>
          <w:rFonts w:hint="eastAsia"/>
          <w:sz w:val="24"/>
          <w:lang w:eastAsia="zh-CN"/>
        </w:rPr>
        <w:t xml:space="preserve"> is a keyword and it was redefine in the </w:t>
      </w:r>
      <w:r w:rsidRPr="003C1548">
        <w:rPr>
          <w:sz w:val="24"/>
          <w:lang w:eastAsia="zh-CN"/>
        </w:rPr>
        <w:t>program</w:t>
      </w:r>
      <w:r w:rsidRPr="003C1548">
        <w:rPr>
          <w:rFonts w:hint="eastAsia"/>
          <w:sz w:val="24"/>
          <w:lang w:eastAsia="zh-CN"/>
        </w:rPr>
        <w:t>.</w:t>
      </w:r>
    </w:p>
    <w:p w:rsidR="00034A72" w:rsidRDefault="004F143B" w:rsidP="00034A72">
      <w:pPr>
        <w:rPr>
          <w:rFonts w:hint="eastAsia"/>
          <w:sz w:val="24"/>
          <w:lang w:eastAsia="zh-CN"/>
        </w:rPr>
      </w:pPr>
      <w:r>
        <w:rPr>
          <w:rFonts w:hint="eastAsia"/>
          <w:noProof/>
          <w:sz w:val="24"/>
          <w:lang w:eastAsia="zh-CN"/>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135890</wp:posOffset>
                </wp:positionV>
                <wp:extent cx="5822950" cy="1803400"/>
                <wp:effectExtent l="0" t="0" r="6350" b="6350"/>
                <wp:wrapNone/>
                <wp:docPr id="7" name="Group 7"/>
                <wp:cNvGraphicFramePr/>
                <a:graphic xmlns:a="http://schemas.openxmlformats.org/drawingml/2006/main">
                  <a:graphicData uri="http://schemas.microsoft.com/office/word/2010/wordprocessingGroup">
                    <wpg:wgp>
                      <wpg:cNvGrpSpPr/>
                      <wpg:grpSpPr>
                        <a:xfrm>
                          <a:off x="0" y="0"/>
                          <a:ext cx="5822950" cy="1803400"/>
                          <a:chOff x="0" y="0"/>
                          <a:chExt cx="5822950" cy="1803400"/>
                        </a:xfrm>
                      </wpg:grpSpPr>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1803400"/>
                          </a:xfrm>
                          <a:prstGeom prst="rect">
                            <a:avLst/>
                          </a:prstGeom>
                          <a:noFill/>
                          <a:ln>
                            <a:noFill/>
                          </a:ln>
                        </pic:spPr>
                      </pic:pic>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711450" y="0"/>
                            <a:ext cx="3111500" cy="1803400"/>
                          </a:xfrm>
                          <a:prstGeom prst="rect">
                            <a:avLst/>
                          </a:prstGeom>
                          <a:noFill/>
                          <a:ln>
                            <a:noFill/>
                          </a:ln>
                        </pic:spPr>
                      </pic:pic>
                    </wpg:wgp>
                  </a:graphicData>
                </a:graphic>
              </wp:anchor>
            </w:drawing>
          </mc:Choice>
          <mc:Fallback>
            <w:pict>
              <v:group id="Group 7" o:spid="_x0000_s1026" style="position:absolute;margin-left:0;margin-top:10.7pt;width:458.5pt;height:142pt;z-index:251661312" coordsize="58229,180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">
                <v:shape id="Picture 5" o:spid="_x0000_s1027" type="#_x0000_t75" style="position:absolute;width:27622;height:180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3uh/DAAAA2gAAAA8AAABkcnMvZG93bnJldi54bWxEj0FrwkAUhO+C/2F5Qm9mo9AQUlcpVUsp&#10;XqqWXB/Z1yQ1+3bJbmP677tCweMwM98wq81oOjFQ71vLChZJCoK4srrlWsH5tJ/nIHxA1thZJgW/&#10;5GGznk5WWGh75Q8ajqEWEcK+QAVNCK6Q0lcNGfSJdcTR+7K9wRBlX0vd4zXCTSeXaZpJgy3HhQYd&#10;vTRUXY4/RsFYvrqTG9K9e8dsW37mu+/2cFHqYTY+P4EINIZ7+L/9phU8wu1KvAFy/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Xe6H8MAAADaAAAADwAAAAAAAAAAAAAAAACf&#10;AgAAZHJzL2Rvd25yZXYueG1sUEsFBgAAAAAEAAQA9wAAAI8DAAAAAA==&#10;">
                  <v:imagedata r:id="rId15" o:title=""/>
                  <v:path arrowok="t"/>
                </v:shape>
                <v:shape id="Picture 6" o:spid="_x0000_s1028" type="#_x0000_t75" style="position:absolute;left:27114;width:31115;height:180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dsjbAAAAA2gAAAA8AAABkcnMvZG93bnJldi54bWxEj0GLwjAUhO/C/ofwFvamiR7U7RpFBGVv&#10;ovYHPJq3bdfmpSSxrf/eCILHYWa+YVabwTaiIx9qxxqmEwWCuHCm5lJDftmPlyBCRDbYOCYNdwqw&#10;WX+MVpgZ1/OJunMsRYJwyFBDFWObSRmKiiyGiWuJk/fnvMWYpC+l8dgnuG3kTKm5tFhzWqiwpV1F&#10;xfV8sxoWszvGm8rV98n/X4+7Zdf1h6PWX5/D9gdEpCG+w6/2r9Ewh+eVdAPk+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J2yNsAAAADaAAAADwAAAAAAAAAAAAAAAACfAgAA&#10;ZHJzL2Rvd25yZXYueG1sUEsFBgAAAAAEAAQA9wAAAIwDAAAAAA==&#10;">
                  <v:imagedata r:id="rId16" o:title=""/>
                  <v:path arrowok="t"/>
                </v:shape>
              </v:group>
            </w:pict>
          </mc:Fallback>
        </mc:AlternateContent>
      </w:r>
    </w:p>
    <w:p w:rsidR="004F143B" w:rsidRDefault="004F143B" w:rsidP="00034A72">
      <w:pPr>
        <w:rPr>
          <w:rFonts w:hint="eastAsia"/>
          <w:sz w:val="24"/>
          <w:lang w:eastAsia="zh-CN"/>
        </w:rPr>
      </w:pPr>
    </w:p>
    <w:p w:rsidR="004F143B" w:rsidRDefault="004F143B" w:rsidP="00034A72">
      <w:pPr>
        <w:rPr>
          <w:rFonts w:hint="eastAsia"/>
          <w:sz w:val="24"/>
          <w:lang w:eastAsia="zh-CN"/>
        </w:rPr>
      </w:pPr>
    </w:p>
    <w:p w:rsidR="004F143B" w:rsidRDefault="004F143B" w:rsidP="00034A72">
      <w:pPr>
        <w:rPr>
          <w:rFonts w:hint="eastAsia"/>
          <w:sz w:val="24"/>
          <w:lang w:eastAsia="zh-CN"/>
        </w:rPr>
      </w:pPr>
    </w:p>
    <w:p w:rsidR="004F143B" w:rsidRDefault="004F143B" w:rsidP="00034A72">
      <w:pPr>
        <w:rPr>
          <w:rFonts w:hint="eastAsia"/>
          <w:sz w:val="24"/>
          <w:lang w:eastAsia="zh-CN"/>
        </w:rPr>
      </w:pPr>
    </w:p>
    <w:p w:rsidR="004F143B" w:rsidRDefault="004F143B" w:rsidP="00034A72">
      <w:pPr>
        <w:rPr>
          <w:rFonts w:hint="eastAsia"/>
          <w:sz w:val="24"/>
          <w:lang w:eastAsia="zh-CN"/>
        </w:rPr>
      </w:pPr>
    </w:p>
    <w:p w:rsidR="004F143B" w:rsidRDefault="004F143B" w:rsidP="00034A72">
      <w:pPr>
        <w:rPr>
          <w:rFonts w:hint="eastAsia"/>
          <w:sz w:val="24"/>
          <w:lang w:eastAsia="zh-CN"/>
        </w:rPr>
      </w:pPr>
    </w:p>
    <w:p w:rsidR="004F143B" w:rsidRDefault="004F143B" w:rsidP="00034A72">
      <w:pPr>
        <w:rPr>
          <w:rFonts w:hint="eastAsia"/>
          <w:sz w:val="24"/>
          <w:lang w:eastAsia="zh-CN"/>
        </w:rPr>
      </w:pPr>
    </w:p>
    <w:p w:rsidR="004F143B" w:rsidRDefault="004F143B" w:rsidP="00034A72">
      <w:pPr>
        <w:rPr>
          <w:rFonts w:hint="eastAsia"/>
          <w:sz w:val="24"/>
          <w:lang w:eastAsia="zh-CN"/>
        </w:rPr>
      </w:pPr>
    </w:p>
    <w:p w:rsidR="004F143B" w:rsidRDefault="004F143B" w:rsidP="00034A72">
      <w:pPr>
        <w:rPr>
          <w:rFonts w:hint="eastAsia"/>
          <w:sz w:val="24"/>
          <w:lang w:eastAsia="zh-CN"/>
        </w:rPr>
      </w:pPr>
    </w:p>
    <w:p w:rsidR="004F143B" w:rsidRDefault="004F143B" w:rsidP="00034A72">
      <w:pPr>
        <w:rPr>
          <w:rFonts w:hint="eastAsia"/>
          <w:sz w:val="24"/>
          <w:lang w:eastAsia="zh-CN"/>
        </w:rPr>
      </w:pPr>
      <w:r>
        <w:rPr>
          <w:sz w:val="24"/>
          <w:lang w:eastAsia="zh-CN"/>
        </w:rPr>
        <w:lastRenderedPageBreak/>
        <w:t>3.</w:t>
      </w:r>
      <w:r w:rsidRPr="004F143B">
        <w:rPr>
          <w:sz w:val="24"/>
          <w:lang w:eastAsia="zh-CN"/>
        </w:rPr>
        <w:t>When a module name is &amp;$$abc_123, how to make it pass compilation by writing a program to verify?</w:t>
      </w:r>
      <w:r w:rsidR="00EE4E33">
        <w:rPr>
          <w:rFonts w:hint="eastAsia"/>
          <w:sz w:val="24"/>
          <w:lang w:eastAsia="zh-CN"/>
        </w:rPr>
        <w:t xml:space="preserve">  </w:t>
      </w:r>
    </w:p>
    <w:p w:rsidR="0047717C" w:rsidRDefault="0047717C" w:rsidP="00034A72">
      <w:pPr>
        <w:rPr>
          <w:rFonts w:hint="eastAsia"/>
          <w:sz w:val="24"/>
          <w:lang w:eastAsia="zh-CN"/>
        </w:rPr>
      </w:pPr>
    </w:p>
    <w:p w:rsidR="0047717C" w:rsidRDefault="0047717C" w:rsidP="000A63AA">
      <w:pPr>
        <w:pStyle w:val="ListParagraph"/>
        <w:numPr>
          <w:ilvl w:val="0"/>
          <w:numId w:val="2"/>
        </w:numPr>
        <w:rPr>
          <w:rFonts w:hint="eastAsia"/>
          <w:sz w:val="24"/>
          <w:lang w:eastAsia="zh-CN"/>
        </w:rPr>
      </w:pPr>
      <w:r w:rsidRPr="0047717C">
        <w:rPr>
          <w:sz w:val="24"/>
          <w:lang w:eastAsia="zh-CN"/>
        </w:rPr>
        <w:t xml:space="preserve">&amp;$$abc_123 </w:t>
      </w:r>
      <w:r w:rsidR="000A63AA">
        <w:rPr>
          <w:rFonts w:hint="eastAsia"/>
          <w:sz w:val="24"/>
          <w:lang w:eastAsia="zh-CN"/>
        </w:rPr>
        <w:t>: T</w:t>
      </w:r>
      <w:r>
        <w:rPr>
          <w:rFonts w:hint="eastAsia"/>
          <w:sz w:val="24"/>
          <w:lang w:eastAsia="zh-CN"/>
        </w:rPr>
        <w:t xml:space="preserve">he first </w:t>
      </w:r>
      <w:r w:rsidR="000A63AA">
        <w:rPr>
          <w:rFonts w:hint="eastAsia"/>
          <w:sz w:val="24"/>
          <w:lang w:eastAsia="zh-CN"/>
        </w:rPr>
        <w:t xml:space="preserve">character is </w:t>
      </w:r>
      <w:r w:rsidR="000A63AA">
        <w:rPr>
          <w:sz w:val="24"/>
          <w:lang w:eastAsia="zh-CN"/>
        </w:rPr>
        <w:t>illegal</w:t>
      </w:r>
      <w:r w:rsidR="000A63AA">
        <w:rPr>
          <w:rFonts w:hint="eastAsia"/>
          <w:sz w:val="24"/>
          <w:lang w:eastAsia="zh-CN"/>
        </w:rPr>
        <w:t xml:space="preserve">  and the next two characters can only come after these ( </w:t>
      </w:r>
      <w:r w:rsidR="000A63AA" w:rsidRPr="000A63AA">
        <w:rPr>
          <w:sz w:val="24"/>
          <w:lang w:eastAsia="zh-CN"/>
        </w:rPr>
        <w:t>_ or a-z/A-Z,</w:t>
      </w:r>
      <w:r w:rsidR="000A63AA">
        <w:rPr>
          <w:rFonts w:hint="eastAsia"/>
          <w:sz w:val="24"/>
          <w:lang w:eastAsia="zh-CN"/>
        </w:rPr>
        <w:t xml:space="preserve">) identifiers. </w:t>
      </w:r>
    </w:p>
    <w:p w:rsidR="0047717C" w:rsidRPr="0047717C" w:rsidRDefault="0047717C" w:rsidP="0047717C">
      <w:pPr>
        <w:rPr>
          <w:sz w:val="24"/>
          <w:lang w:eastAsia="zh-CN"/>
        </w:rPr>
      </w:pPr>
    </w:p>
    <w:p w:rsidR="0047717C" w:rsidRPr="0047717C" w:rsidRDefault="0047717C" w:rsidP="0047717C">
      <w:pPr>
        <w:rPr>
          <w:sz w:val="24"/>
          <w:lang w:eastAsia="zh-CN"/>
        </w:rPr>
      </w:pPr>
      <w:r w:rsidRPr="0047717C">
        <w:rPr>
          <w:sz w:val="24"/>
          <w:lang w:eastAsia="zh-CN"/>
        </w:rPr>
        <w:t xml:space="preserve">   module abc_123 ( ); </w:t>
      </w:r>
    </w:p>
    <w:p w:rsidR="0047717C" w:rsidRDefault="0047717C" w:rsidP="0047717C">
      <w:pPr>
        <w:rPr>
          <w:rFonts w:hint="eastAsia"/>
          <w:sz w:val="24"/>
          <w:lang w:eastAsia="zh-CN"/>
        </w:rPr>
      </w:pPr>
    </w:p>
    <w:p w:rsidR="00D44B11" w:rsidRDefault="00D44B11" w:rsidP="00D44B11">
      <w:pPr>
        <w:tabs>
          <w:tab w:val="left" w:pos="0"/>
          <w:tab w:val="left" w:pos="270"/>
        </w:tabs>
        <w:rPr>
          <w:rFonts w:hint="eastAsia"/>
          <w:sz w:val="23"/>
          <w:szCs w:val="23"/>
          <w:lang w:eastAsia="zh-CN"/>
        </w:rPr>
      </w:pPr>
      <w:r>
        <w:rPr>
          <w:rFonts w:hint="eastAsia"/>
          <w:sz w:val="23"/>
          <w:szCs w:val="23"/>
          <w:lang w:eastAsia="zh-CN"/>
        </w:rPr>
        <w:t>4.</w:t>
      </w:r>
      <w:r w:rsidRPr="00D44B11">
        <w:rPr>
          <w:sz w:val="23"/>
          <w:szCs w:val="23"/>
        </w:rPr>
        <w:t>Define a variable type “tri”, and make two devices in the same value (e.g. 1, 1) and different value(e.g. z, x) to drive it, what do you get and show running results? Take an example on the handout as reference.</w:t>
      </w:r>
    </w:p>
    <w:p w:rsidR="006A728B" w:rsidRDefault="006A728B" w:rsidP="00D44B11">
      <w:pPr>
        <w:tabs>
          <w:tab w:val="left" w:pos="0"/>
          <w:tab w:val="left" w:pos="270"/>
        </w:tabs>
        <w:rPr>
          <w:rFonts w:hint="eastAsia"/>
          <w:sz w:val="23"/>
          <w:szCs w:val="23"/>
          <w:lang w:eastAsia="zh-CN"/>
        </w:rPr>
      </w:pPr>
    </w:p>
    <w:p w:rsidR="00337C86" w:rsidRPr="00FF512D" w:rsidRDefault="00337C86" w:rsidP="00FF512D">
      <w:pPr>
        <w:tabs>
          <w:tab w:val="left" w:pos="0"/>
          <w:tab w:val="left" w:pos="270"/>
        </w:tabs>
        <w:rPr>
          <w:sz w:val="23"/>
          <w:szCs w:val="23"/>
          <w:lang w:eastAsia="zh-CN"/>
        </w:rPr>
      </w:pPr>
      <w:r w:rsidRPr="00FF512D">
        <w:rPr>
          <w:sz w:val="23"/>
          <w:szCs w:val="23"/>
          <w:lang w:eastAsia="zh-CN"/>
        </w:rPr>
        <w:t xml:space="preserve">module </w:t>
      </w:r>
      <w:proofErr w:type="spellStart"/>
      <w:r w:rsidRPr="00FF512D">
        <w:rPr>
          <w:sz w:val="23"/>
          <w:szCs w:val="23"/>
          <w:lang w:eastAsia="zh-CN"/>
        </w:rPr>
        <w:t>tri_variable</w:t>
      </w:r>
      <w:proofErr w:type="spellEnd"/>
      <w:r w:rsidRPr="00FF512D">
        <w:rPr>
          <w:sz w:val="23"/>
          <w:szCs w:val="23"/>
          <w:lang w:eastAsia="zh-CN"/>
        </w:rPr>
        <w:t xml:space="preserve"> (</w:t>
      </w:r>
    </w:p>
    <w:p w:rsidR="00337C86" w:rsidRDefault="00337C86" w:rsidP="00337C86">
      <w:pPr>
        <w:tabs>
          <w:tab w:val="left" w:pos="0"/>
          <w:tab w:val="left" w:pos="270"/>
        </w:tabs>
        <w:rPr>
          <w:rFonts w:hint="eastAsia"/>
          <w:sz w:val="23"/>
          <w:szCs w:val="23"/>
          <w:lang w:eastAsia="zh-CN"/>
        </w:rPr>
      </w:pPr>
    </w:p>
    <w:p w:rsidR="00337C86" w:rsidRPr="00337C86" w:rsidRDefault="00337C86" w:rsidP="00337C86">
      <w:pPr>
        <w:tabs>
          <w:tab w:val="left" w:pos="0"/>
          <w:tab w:val="left" w:pos="270"/>
        </w:tabs>
        <w:rPr>
          <w:sz w:val="23"/>
          <w:szCs w:val="23"/>
          <w:lang w:eastAsia="zh-CN"/>
        </w:rPr>
      </w:pPr>
      <w:r w:rsidRPr="00337C86">
        <w:rPr>
          <w:sz w:val="23"/>
          <w:szCs w:val="23"/>
          <w:lang w:eastAsia="zh-CN"/>
        </w:rPr>
        <w:t>);</w:t>
      </w:r>
    </w:p>
    <w:p w:rsidR="00337C86" w:rsidRPr="00337C86" w:rsidRDefault="00337C86" w:rsidP="00337C86">
      <w:pPr>
        <w:tabs>
          <w:tab w:val="left" w:pos="0"/>
          <w:tab w:val="left" w:pos="270"/>
        </w:tabs>
        <w:rPr>
          <w:sz w:val="23"/>
          <w:szCs w:val="23"/>
          <w:lang w:eastAsia="zh-CN"/>
        </w:rPr>
      </w:pPr>
    </w:p>
    <w:p w:rsidR="00337C86" w:rsidRPr="00337C86" w:rsidRDefault="00337C86" w:rsidP="00337C86">
      <w:pPr>
        <w:tabs>
          <w:tab w:val="left" w:pos="0"/>
          <w:tab w:val="left" w:pos="270"/>
        </w:tabs>
        <w:rPr>
          <w:sz w:val="23"/>
          <w:szCs w:val="23"/>
          <w:lang w:eastAsia="zh-CN"/>
        </w:rPr>
      </w:pPr>
      <w:r w:rsidRPr="00337C86">
        <w:rPr>
          <w:sz w:val="23"/>
          <w:szCs w:val="23"/>
          <w:lang w:eastAsia="zh-CN"/>
        </w:rPr>
        <w:t xml:space="preserve">   tri tri_variable;</w:t>
      </w:r>
    </w:p>
    <w:p w:rsidR="00337C86" w:rsidRPr="00337C86" w:rsidRDefault="00337C86" w:rsidP="00337C86">
      <w:pPr>
        <w:tabs>
          <w:tab w:val="left" w:pos="0"/>
          <w:tab w:val="left" w:pos="270"/>
        </w:tabs>
        <w:rPr>
          <w:sz w:val="23"/>
          <w:szCs w:val="23"/>
          <w:lang w:eastAsia="zh-CN"/>
        </w:rPr>
      </w:pPr>
    </w:p>
    <w:p w:rsidR="00337C86" w:rsidRPr="00337C86" w:rsidRDefault="00337C86" w:rsidP="00337C86">
      <w:pPr>
        <w:tabs>
          <w:tab w:val="left" w:pos="0"/>
          <w:tab w:val="left" w:pos="270"/>
        </w:tabs>
        <w:rPr>
          <w:sz w:val="23"/>
          <w:szCs w:val="23"/>
          <w:lang w:eastAsia="zh-CN"/>
        </w:rPr>
      </w:pPr>
      <w:r w:rsidRPr="00337C86">
        <w:rPr>
          <w:sz w:val="23"/>
          <w:szCs w:val="23"/>
          <w:lang w:eastAsia="zh-CN"/>
        </w:rPr>
        <w:t xml:space="preserve">   initial begin</w:t>
      </w:r>
    </w:p>
    <w:p w:rsidR="00337C86" w:rsidRPr="00337C86" w:rsidRDefault="00337C86" w:rsidP="00337C86">
      <w:pPr>
        <w:tabs>
          <w:tab w:val="left" w:pos="0"/>
          <w:tab w:val="left" w:pos="270"/>
        </w:tabs>
        <w:rPr>
          <w:sz w:val="23"/>
          <w:szCs w:val="23"/>
          <w:lang w:eastAsia="zh-CN"/>
        </w:rPr>
      </w:pPr>
      <w:r w:rsidRPr="00337C86">
        <w:rPr>
          <w:sz w:val="23"/>
          <w:szCs w:val="23"/>
          <w:lang w:eastAsia="zh-CN"/>
        </w:rPr>
        <w:t xml:space="preserve">    </w:t>
      </w:r>
      <w:proofErr w:type="spellStart"/>
      <w:r w:rsidRPr="00337C86">
        <w:rPr>
          <w:sz w:val="23"/>
          <w:szCs w:val="23"/>
          <w:lang w:eastAsia="zh-CN"/>
        </w:rPr>
        <w:t>tri_variable</w:t>
      </w:r>
      <w:proofErr w:type="spellEnd"/>
      <w:r w:rsidRPr="00337C86">
        <w:rPr>
          <w:sz w:val="23"/>
          <w:szCs w:val="23"/>
          <w:lang w:eastAsia="zh-CN"/>
        </w:rPr>
        <w:t xml:space="preserve"> = 1'b1;</w:t>
      </w:r>
    </w:p>
    <w:p w:rsidR="00337C86" w:rsidRPr="00337C86" w:rsidRDefault="00337C86" w:rsidP="00337C86">
      <w:pPr>
        <w:tabs>
          <w:tab w:val="left" w:pos="0"/>
          <w:tab w:val="left" w:pos="270"/>
        </w:tabs>
        <w:rPr>
          <w:sz w:val="23"/>
          <w:szCs w:val="23"/>
          <w:lang w:eastAsia="zh-CN"/>
        </w:rPr>
      </w:pPr>
      <w:r w:rsidRPr="00337C86">
        <w:rPr>
          <w:sz w:val="23"/>
          <w:szCs w:val="23"/>
          <w:lang w:eastAsia="zh-CN"/>
        </w:rPr>
        <w:t xml:space="preserve">    #1 </w:t>
      </w:r>
      <w:proofErr w:type="spellStart"/>
      <w:r w:rsidRPr="00337C86">
        <w:rPr>
          <w:sz w:val="23"/>
          <w:szCs w:val="23"/>
          <w:lang w:eastAsia="zh-CN"/>
        </w:rPr>
        <w:t>tri_variable</w:t>
      </w:r>
      <w:proofErr w:type="spellEnd"/>
      <w:r w:rsidRPr="00337C86">
        <w:rPr>
          <w:sz w:val="23"/>
          <w:szCs w:val="23"/>
          <w:lang w:eastAsia="zh-CN"/>
        </w:rPr>
        <w:t xml:space="preserve"> = 1'bz;</w:t>
      </w:r>
    </w:p>
    <w:p w:rsidR="00337C86" w:rsidRPr="00337C86" w:rsidRDefault="00337C86" w:rsidP="00337C86">
      <w:pPr>
        <w:tabs>
          <w:tab w:val="left" w:pos="0"/>
          <w:tab w:val="left" w:pos="270"/>
        </w:tabs>
        <w:rPr>
          <w:sz w:val="23"/>
          <w:szCs w:val="23"/>
          <w:lang w:eastAsia="zh-CN"/>
        </w:rPr>
      </w:pPr>
      <w:r w:rsidRPr="00337C86">
        <w:rPr>
          <w:sz w:val="23"/>
          <w:szCs w:val="23"/>
          <w:lang w:eastAsia="zh-CN"/>
        </w:rPr>
        <w:t xml:space="preserve">    $display("Value of </w:t>
      </w:r>
      <w:proofErr w:type="spellStart"/>
      <w:r w:rsidRPr="00337C86">
        <w:rPr>
          <w:sz w:val="23"/>
          <w:szCs w:val="23"/>
          <w:lang w:eastAsia="zh-CN"/>
        </w:rPr>
        <w:t>tri_variable</w:t>
      </w:r>
      <w:proofErr w:type="spellEnd"/>
      <w:r w:rsidRPr="00337C86">
        <w:rPr>
          <w:sz w:val="23"/>
          <w:szCs w:val="23"/>
          <w:lang w:eastAsia="zh-CN"/>
        </w:rPr>
        <w:t xml:space="preserve">: %b", </w:t>
      </w:r>
      <w:proofErr w:type="spellStart"/>
      <w:r w:rsidRPr="00337C86">
        <w:rPr>
          <w:sz w:val="23"/>
          <w:szCs w:val="23"/>
          <w:lang w:eastAsia="zh-CN"/>
        </w:rPr>
        <w:t>tri_variable</w:t>
      </w:r>
      <w:proofErr w:type="spellEnd"/>
      <w:r w:rsidRPr="00337C86">
        <w:rPr>
          <w:sz w:val="23"/>
          <w:szCs w:val="23"/>
          <w:lang w:eastAsia="zh-CN"/>
        </w:rPr>
        <w:t>);</w:t>
      </w:r>
    </w:p>
    <w:p w:rsidR="00337C86" w:rsidRPr="00337C86" w:rsidRDefault="00337C86" w:rsidP="00337C86">
      <w:pPr>
        <w:tabs>
          <w:tab w:val="left" w:pos="0"/>
          <w:tab w:val="left" w:pos="270"/>
        </w:tabs>
        <w:rPr>
          <w:sz w:val="23"/>
          <w:szCs w:val="23"/>
          <w:lang w:eastAsia="zh-CN"/>
        </w:rPr>
      </w:pPr>
      <w:r w:rsidRPr="00337C86">
        <w:rPr>
          <w:sz w:val="23"/>
          <w:szCs w:val="23"/>
          <w:lang w:eastAsia="zh-CN"/>
        </w:rPr>
        <w:t xml:space="preserve">   end</w:t>
      </w:r>
    </w:p>
    <w:p w:rsidR="00337C86" w:rsidRPr="00337C86" w:rsidRDefault="00337C86" w:rsidP="00337C86">
      <w:pPr>
        <w:tabs>
          <w:tab w:val="left" w:pos="0"/>
          <w:tab w:val="left" w:pos="270"/>
        </w:tabs>
        <w:rPr>
          <w:sz w:val="23"/>
          <w:szCs w:val="23"/>
          <w:lang w:eastAsia="zh-CN"/>
        </w:rPr>
      </w:pPr>
    </w:p>
    <w:p w:rsidR="00337C86" w:rsidRDefault="00337C86" w:rsidP="00337C86">
      <w:pPr>
        <w:tabs>
          <w:tab w:val="left" w:pos="0"/>
          <w:tab w:val="left" w:pos="270"/>
        </w:tabs>
        <w:rPr>
          <w:rFonts w:hint="eastAsia"/>
          <w:sz w:val="23"/>
          <w:szCs w:val="23"/>
          <w:lang w:eastAsia="zh-CN"/>
        </w:rPr>
      </w:pPr>
      <w:proofErr w:type="spellStart"/>
      <w:r w:rsidRPr="00337C86">
        <w:rPr>
          <w:sz w:val="23"/>
          <w:szCs w:val="23"/>
          <w:lang w:eastAsia="zh-CN"/>
        </w:rPr>
        <w:t>endmodule</w:t>
      </w:r>
      <w:proofErr w:type="spellEnd"/>
    </w:p>
    <w:p w:rsidR="00FF512D" w:rsidRDefault="00FF512D" w:rsidP="00337C86">
      <w:pPr>
        <w:tabs>
          <w:tab w:val="left" w:pos="0"/>
          <w:tab w:val="left" w:pos="270"/>
        </w:tabs>
        <w:rPr>
          <w:rFonts w:hint="eastAsia"/>
          <w:sz w:val="23"/>
          <w:szCs w:val="23"/>
          <w:lang w:eastAsia="zh-CN"/>
        </w:rPr>
      </w:pPr>
    </w:p>
    <w:p w:rsidR="00FF512D" w:rsidRDefault="00FF512D" w:rsidP="00337C86">
      <w:pPr>
        <w:tabs>
          <w:tab w:val="left" w:pos="0"/>
          <w:tab w:val="left" w:pos="270"/>
        </w:tabs>
        <w:rPr>
          <w:rFonts w:hint="eastAsia"/>
          <w:sz w:val="23"/>
          <w:szCs w:val="23"/>
          <w:lang w:eastAsia="zh-CN"/>
        </w:rPr>
      </w:pPr>
    </w:p>
    <w:p w:rsidR="00FF512D" w:rsidRDefault="00FF512D" w:rsidP="00337C86">
      <w:pPr>
        <w:tabs>
          <w:tab w:val="left" w:pos="0"/>
          <w:tab w:val="left" w:pos="270"/>
        </w:tabs>
        <w:rPr>
          <w:rFonts w:hint="eastAsia"/>
          <w:sz w:val="23"/>
          <w:szCs w:val="23"/>
          <w:lang w:eastAsia="zh-CN"/>
        </w:rPr>
      </w:pPr>
    </w:p>
    <w:p w:rsidR="00FF512D" w:rsidRPr="00FF512D" w:rsidRDefault="00FF512D" w:rsidP="00FF512D">
      <w:pPr>
        <w:tabs>
          <w:tab w:val="left" w:pos="0"/>
          <w:tab w:val="left" w:pos="270"/>
        </w:tabs>
        <w:rPr>
          <w:sz w:val="23"/>
          <w:szCs w:val="23"/>
          <w:lang w:eastAsia="zh-CN"/>
        </w:rPr>
      </w:pPr>
      <w:r w:rsidRPr="00FF512D">
        <w:rPr>
          <w:sz w:val="23"/>
          <w:szCs w:val="23"/>
          <w:lang w:eastAsia="zh-CN"/>
        </w:rPr>
        <w:t xml:space="preserve">module </w:t>
      </w:r>
      <w:proofErr w:type="spellStart"/>
      <w:r w:rsidRPr="00FF512D">
        <w:rPr>
          <w:sz w:val="23"/>
          <w:szCs w:val="23"/>
          <w:lang w:eastAsia="zh-CN"/>
        </w:rPr>
        <w:t>tri_variable</w:t>
      </w:r>
      <w:proofErr w:type="spellEnd"/>
      <w:r w:rsidRPr="00FF512D">
        <w:rPr>
          <w:sz w:val="23"/>
          <w:szCs w:val="23"/>
          <w:lang w:eastAsia="zh-CN"/>
        </w:rPr>
        <w:t>;</w:t>
      </w:r>
    </w:p>
    <w:p w:rsidR="00FF512D" w:rsidRPr="00FF512D" w:rsidRDefault="00FF512D" w:rsidP="00FF512D">
      <w:pPr>
        <w:tabs>
          <w:tab w:val="left" w:pos="0"/>
          <w:tab w:val="left" w:pos="270"/>
        </w:tabs>
        <w:rPr>
          <w:sz w:val="23"/>
          <w:szCs w:val="23"/>
          <w:lang w:eastAsia="zh-CN"/>
        </w:rPr>
      </w:pPr>
      <w:r w:rsidRPr="00FF512D">
        <w:rPr>
          <w:sz w:val="23"/>
          <w:szCs w:val="23"/>
          <w:lang w:eastAsia="zh-CN"/>
        </w:rPr>
        <w:t xml:space="preserve">  tri drive1, drive2;  // Declare two tri variables</w:t>
      </w:r>
    </w:p>
    <w:p w:rsidR="00FF512D" w:rsidRPr="00FF512D" w:rsidRDefault="00FF512D" w:rsidP="00FF512D">
      <w:pPr>
        <w:tabs>
          <w:tab w:val="left" w:pos="0"/>
          <w:tab w:val="left" w:pos="270"/>
        </w:tabs>
        <w:rPr>
          <w:sz w:val="23"/>
          <w:szCs w:val="23"/>
          <w:lang w:eastAsia="zh-CN"/>
        </w:rPr>
      </w:pPr>
    </w:p>
    <w:p w:rsidR="00FF512D" w:rsidRPr="00FF512D" w:rsidRDefault="00FF512D" w:rsidP="00FF512D">
      <w:pPr>
        <w:tabs>
          <w:tab w:val="left" w:pos="0"/>
          <w:tab w:val="left" w:pos="270"/>
        </w:tabs>
        <w:rPr>
          <w:sz w:val="23"/>
          <w:szCs w:val="23"/>
          <w:lang w:eastAsia="zh-CN"/>
        </w:rPr>
      </w:pPr>
      <w:r w:rsidRPr="00FF512D">
        <w:rPr>
          <w:sz w:val="23"/>
          <w:szCs w:val="23"/>
          <w:lang w:eastAsia="zh-CN"/>
        </w:rPr>
        <w:t xml:space="preserve">  initial</w:t>
      </w:r>
    </w:p>
    <w:p w:rsidR="00FF512D" w:rsidRPr="00FF512D" w:rsidRDefault="00FF512D" w:rsidP="00FF512D">
      <w:pPr>
        <w:tabs>
          <w:tab w:val="left" w:pos="0"/>
          <w:tab w:val="left" w:pos="270"/>
        </w:tabs>
        <w:rPr>
          <w:sz w:val="23"/>
          <w:szCs w:val="23"/>
          <w:lang w:eastAsia="zh-CN"/>
        </w:rPr>
      </w:pPr>
      <w:r w:rsidRPr="00FF512D">
        <w:rPr>
          <w:sz w:val="23"/>
          <w:szCs w:val="23"/>
          <w:lang w:eastAsia="zh-CN"/>
        </w:rPr>
        <w:t xml:space="preserve">  begin</w:t>
      </w:r>
    </w:p>
    <w:p w:rsidR="00FF512D" w:rsidRPr="00FF512D" w:rsidRDefault="00FF512D" w:rsidP="00FF512D">
      <w:pPr>
        <w:tabs>
          <w:tab w:val="left" w:pos="0"/>
          <w:tab w:val="left" w:pos="270"/>
        </w:tabs>
        <w:rPr>
          <w:sz w:val="23"/>
          <w:szCs w:val="23"/>
          <w:lang w:eastAsia="zh-CN"/>
        </w:rPr>
      </w:pPr>
      <w:r w:rsidRPr="00FF512D">
        <w:rPr>
          <w:sz w:val="23"/>
          <w:szCs w:val="23"/>
          <w:lang w:eastAsia="zh-CN"/>
        </w:rPr>
        <w:t xml:space="preserve">    drive1 = 1;</w:t>
      </w:r>
    </w:p>
    <w:p w:rsidR="00FF512D" w:rsidRPr="00FF512D" w:rsidRDefault="00FF512D" w:rsidP="00FF512D">
      <w:pPr>
        <w:tabs>
          <w:tab w:val="left" w:pos="0"/>
          <w:tab w:val="left" w:pos="270"/>
        </w:tabs>
        <w:rPr>
          <w:sz w:val="23"/>
          <w:szCs w:val="23"/>
          <w:lang w:eastAsia="zh-CN"/>
        </w:rPr>
      </w:pPr>
      <w:r w:rsidRPr="00FF512D">
        <w:rPr>
          <w:sz w:val="23"/>
          <w:szCs w:val="23"/>
          <w:lang w:eastAsia="zh-CN"/>
        </w:rPr>
        <w:t xml:space="preserve">    drive2 = 1;</w:t>
      </w:r>
    </w:p>
    <w:p w:rsidR="00FF512D" w:rsidRPr="00FF512D" w:rsidRDefault="00FF512D" w:rsidP="00FF512D">
      <w:pPr>
        <w:tabs>
          <w:tab w:val="left" w:pos="0"/>
          <w:tab w:val="left" w:pos="270"/>
        </w:tabs>
        <w:rPr>
          <w:sz w:val="23"/>
          <w:szCs w:val="23"/>
          <w:lang w:eastAsia="zh-CN"/>
        </w:rPr>
      </w:pPr>
      <w:r w:rsidRPr="00FF512D">
        <w:rPr>
          <w:sz w:val="23"/>
          <w:szCs w:val="23"/>
          <w:lang w:eastAsia="zh-CN"/>
        </w:rPr>
        <w:t xml:space="preserve">    $display("drive1: %b drive2: %b", drive1, drive2);</w:t>
      </w:r>
    </w:p>
    <w:p w:rsidR="00FF512D" w:rsidRPr="00FF512D" w:rsidRDefault="00FF512D" w:rsidP="00FF512D">
      <w:pPr>
        <w:tabs>
          <w:tab w:val="left" w:pos="0"/>
          <w:tab w:val="left" w:pos="270"/>
        </w:tabs>
        <w:rPr>
          <w:sz w:val="23"/>
          <w:szCs w:val="23"/>
          <w:lang w:eastAsia="zh-CN"/>
        </w:rPr>
      </w:pPr>
      <w:r w:rsidRPr="00FF512D">
        <w:rPr>
          <w:sz w:val="23"/>
          <w:szCs w:val="23"/>
          <w:lang w:eastAsia="zh-CN"/>
        </w:rPr>
        <w:t xml:space="preserve">    #10;</w:t>
      </w:r>
    </w:p>
    <w:p w:rsidR="00FF512D" w:rsidRPr="00FF512D" w:rsidRDefault="00FF512D" w:rsidP="00FF512D">
      <w:pPr>
        <w:tabs>
          <w:tab w:val="left" w:pos="0"/>
          <w:tab w:val="left" w:pos="270"/>
        </w:tabs>
        <w:rPr>
          <w:sz w:val="23"/>
          <w:szCs w:val="23"/>
          <w:lang w:eastAsia="zh-CN"/>
        </w:rPr>
      </w:pPr>
    </w:p>
    <w:p w:rsidR="00FF512D" w:rsidRPr="00FF512D" w:rsidRDefault="00FF512D" w:rsidP="00FF512D">
      <w:pPr>
        <w:tabs>
          <w:tab w:val="left" w:pos="0"/>
          <w:tab w:val="left" w:pos="270"/>
        </w:tabs>
        <w:rPr>
          <w:sz w:val="23"/>
          <w:szCs w:val="23"/>
          <w:lang w:eastAsia="zh-CN"/>
        </w:rPr>
      </w:pPr>
      <w:r w:rsidRPr="00FF512D">
        <w:rPr>
          <w:sz w:val="23"/>
          <w:szCs w:val="23"/>
          <w:lang w:eastAsia="zh-CN"/>
        </w:rPr>
        <w:t xml:space="preserve">    drive1 = z;</w:t>
      </w:r>
    </w:p>
    <w:p w:rsidR="00FF512D" w:rsidRPr="00FF512D" w:rsidRDefault="00FF512D" w:rsidP="00FF512D">
      <w:pPr>
        <w:tabs>
          <w:tab w:val="left" w:pos="0"/>
          <w:tab w:val="left" w:pos="270"/>
        </w:tabs>
        <w:rPr>
          <w:sz w:val="23"/>
          <w:szCs w:val="23"/>
          <w:lang w:eastAsia="zh-CN"/>
        </w:rPr>
      </w:pPr>
      <w:r w:rsidRPr="00FF512D">
        <w:rPr>
          <w:sz w:val="23"/>
          <w:szCs w:val="23"/>
          <w:lang w:eastAsia="zh-CN"/>
        </w:rPr>
        <w:t xml:space="preserve">    drive2 = x;</w:t>
      </w:r>
    </w:p>
    <w:p w:rsidR="00FF512D" w:rsidRPr="00FF512D" w:rsidRDefault="00FF512D" w:rsidP="00FF512D">
      <w:pPr>
        <w:tabs>
          <w:tab w:val="left" w:pos="0"/>
          <w:tab w:val="left" w:pos="270"/>
        </w:tabs>
        <w:rPr>
          <w:sz w:val="23"/>
          <w:szCs w:val="23"/>
          <w:lang w:eastAsia="zh-CN"/>
        </w:rPr>
      </w:pPr>
      <w:r w:rsidRPr="00FF512D">
        <w:rPr>
          <w:sz w:val="23"/>
          <w:szCs w:val="23"/>
          <w:lang w:eastAsia="zh-CN"/>
        </w:rPr>
        <w:t xml:space="preserve">    $display("drive1: %b drive2: %b", drive1, drive2);</w:t>
      </w:r>
    </w:p>
    <w:p w:rsidR="00FF512D" w:rsidRPr="00FF512D" w:rsidRDefault="00FF512D" w:rsidP="00FF512D">
      <w:pPr>
        <w:tabs>
          <w:tab w:val="left" w:pos="0"/>
          <w:tab w:val="left" w:pos="270"/>
        </w:tabs>
        <w:rPr>
          <w:sz w:val="23"/>
          <w:szCs w:val="23"/>
          <w:lang w:eastAsia="zh-CN"/>
        </w:rPr>
      </w:pPr>
      <w:r w:rsidRPr="00FF512D">
        <w:rPr>
          <w:sz w:val="23"/>
          <w:szCs w:val="23"/>
          <w:lang w:eastAsia="zh-CN"/>
        </w:rPr>
        <w:t xml:space="preserve">  end</w:t>
      </w:r>
    </w:p>
    <w:p w:rsidR="00FF512D" w:rsidRPr="00FF512D" w:rsidRDefault="00FF512D" w:rsidP="00FF512D">
      <w:pPr>
        <w:tabs>
          <w:tab w:val="left" w:pos="0"/>
          <w:tab w:val="left" w:pos="270"/>
        </w:tabs>
        <w:rPr>
          <w:sz w:val="23"/>
          <w:szCs w:val="23"/>
          <w:lang w:eastAsia="zh-CN"/>
        </w:rPr>
      </w:pPr>
      <w:proofErr w:type="spellStart"/>
      <w:r w:rsidRPr="00FF512D">
        <w:rPr>
          <w:sz w:val="23"/>
          <w:szCs w:val="23"/>
          <w:lang w:eastAsia="zh-CN"/>
        </w:rPr>
        <w:t>endmodule</w:t>
      </w:r>
      <w:proofErr w:type="spellEnd"/>
    </w:p>
    <w:p w:rsidR="00FF512D" w:rsidRPr="00FF512D" w:rsidRDefault="00FF512D" w:rsidP="00FF512D">
      <w:pPr>
        <w:tabs>
          <w:tab w:val="left" w:pos="0"/>
          <w:tab w:val="left" w:pos="270"/>
        </w:tabs>
        <w:rPr>
          <w:sz w:val="23"/>
          <w:szCs w:val="23"/>
          <w:lang w:eastAsia="zh-CN"/>
        </w:rPr>
      </w:pPr>
    </w:p>
    <w:p w:rsidR="00FF512D" w:rsidRPr="00FF512D" w:rsidRDefault="00FF512D" w:rsidP="00FF512D">
      <w:pPr>
        <w:tabs>
          <w:tab w:val="left" w:pos="0"/>
          <w:tab w:val="left" w:pos="270"/>
        </w:tabs>
        <w:rPr>
          <w:sz w:val="23"/>
          <w:szCs w:val="23"/>
          <w:lang w:eastAsia="zh-CN"/>
        </w:rPr>
      </w:pPr>
      <w:r w:rsidRPr="00FF512D">
        <w:rPr>
          <w:sz w:val="23"/>
          <w:szCs w:val="23"/>
          <w:lang w:eastAsia="zh-CN"/>
        </w:rPr>
        <w:t>drive1: 1 drive2: 1</w:t>
      </w:r>
    </w:p>
    <w:p w:rsidR="00FF512D" w:rsidRPr="00FF512D" w:rsidRDefault="00FF512D" w:rsidP="00FF512D">
      <w:pPr>
        <w:tabs>
          <w:tab w:val="left" w:pos="0"/>
          <w:tab w:val="left" w:pos="270"/>
        </w:tabs>
        <w:rPr>
          <w:sz w:val="23"/>
          <w:szCs w:val="23"/>
          <w:lang w:eastAsia="zh-CN"/>
        </w:rPr>
      </w:pPr>
      <w:r w:rsidRPr="00FF512D">
        <w:rPr>
          <w:sz w:val="23"/>
          <w:szCs w:val="23"/>
          <w:lang w:eastAsia="zh-CN"/>
        </w:rPr>
        <w:t>drive1: z drive2: x</w:t>
      </w:r>
    </w:p>
    <w:p w:rsidR="00FF512D" w:rsidRPr="00337C86" w:rsidRDefault="00FF512D" w:rsidP="00337C86">
      <w:pPr>
        <w:tabs>
          <w:tab w:val="left" w:pos="0"/>
          <w:tab w:val="left" w:pos="270"/>
        </w:tabs>
        <w:rPr>
          <w:sz w:val="23"/>
          <w:szCs w:val="23"/>
          <w:lang w:eastAsia="zh-CN"/>
        </w:rPr>
      </w:pPr>
    </w:p>
    <w:p w:rsidR="00D44B11" w:rsidRDefault="00D44B11" w:rsidP="00D44B11">
      <w:pPr>
        <w:tabs>
          <w:tab w:val="left" w:pos="0"/>
          <w:tab w:val="left" w:pos="270"/>
        </w:tabs>
        <w:rPr>
          <w:rFonts w:hint="eastAsia"/>
          <w:sz w:val="23"/>
          <w:szCs w:val="23"/>
          <w:lang w:eastAsia="zh-CN"/>
        </w:rPr>
      </w:pPr>
    </w:p>
    <w:p w:rsidR="00D44B11" w:rsidRPr="00D44B11" w:rsidRDefault="00D44B11" w:rsidP="00D44B11">
      <w:pPr>
        <w:tabs>
          <w:tab w:val="left" w:pos="0"/>
          <w:tab w:val="left" w:pos="270"/>
        </w:tabs>
        <w:rPr>
          <w:rFonts w:hint="eastAsia"/>
          <w:sz w:val="23"/>
          <w:szCs w:val="23"/>
          <w:lang w:eastAsia="zh-CN"/>
        </w:rPr>
      </w:pPr>
    </w:p>
    <w:p w:rsidR="00337C86" w:rsidRDefault="00337C86" w:rsidP="00337C86">
      <w:pPr>
        <w:numPr>
          <w:ilvl w:val="0"/>
          <w:numId w:val="3"/>
        </w:numPr>
        <w:autoSpaceDE w:val="0"/>
        <w:autoSpaceDN w:val="0"/>
        <w:adjustRightInd w:val="0"/>
        <w:rPr>
          <w:rFonts w:hint="eastAsia"/>
          <w:iCs/>
          <w:color w:val="000000"/>
          <w:sz w:val="23"/>
          <w:szCs w:val="23"/>
        </w:rPr>
      </w:pPr>
      <w:r w:rsidRPr="00337C86">
        <w:rPr>
          <w:iCs/>
          <w:color w:val="000000"/>
          <w:sz w:val="23"/>
          <w:szCs w:val="23"/>
        </w:rPr>
        <w:t>Retype “</w:t>
      </w:r>
      <w:proofErr w:type="spellStart"/>
      <w:r w:rsidRPr="00337C86">
        <w:rPr>
          <w:iCs/>
          <w:color w:val="000000"/>
          <w:sz w:val="23"/>
          <w:szCs w:val="23"/>
        </w:rPr>
        <w:t>wor</w:t>
      </w:r>
      <w:proofErr w:type="spellEnd"/>
      <w:r w:rsidRPr="00337C86">
        <w:rPr>
          <w:iCs/>
          <w:color w:val="000000"/>
          <w:sz w:val="23"/>
          <w:szCs w:val="23"/>
        </w:rPr>
        <w:t>/</w:t>
      </w:r>
      <w:proofErr w:type="spellStart"/>
      <w:r w:rsidRPr="00337C86">
        <w:rPr>
          <w:iCs/>
          <w:color w:val="000000"/>
          <w:sz w:val="23"/>
          <w:szCs w:val="23"/>
        </w:rPr>
        <w:t>trior</w:t>
      </w:r>
      <w:proofErr w:type="spellEnd"/>
      <w:r w:rsidRPr="00337C86">
        <w:rPr>
          <w:iCs/>
          <w:color w:val="000000"/>
          <w:sz w:val="23"/>
          <w:szCs w:val="23"/>
        </w:rPr>
        <w:t>” and “wand/</w:t>
      </w:r>
      <w:proofErr w:type="spellStart"/>
      <w:r w:rsidRPr="00337C86">
        <w:rPr>
          <w:iCs/>
          <w:color w:val="000000"/>
          <w:sz w:val="23"/>
          <w:szCs w:val="23"/>
        </w:rPr>
        <w:t>triand</w:t>
      </w:r>
      <w:proofErr w:type="spellEnd"/>
      <w:r w:rsidRPr="00337C86">
        <w:rPr>
          <w:iCs/>
          <w:color w:val="000000"/>
          <w:sz w:val="23"/>
          <w:szCs w:val="23"/>
        </w:rPr>
        <w:t>” test programs on the handout and assign all 16-combination values to them. Compare the results with the values in truth table. And show results.</w:t>
      </w:r>
    </w:p>
    <w:p w:rsidR="00FF512D" w:rsidRDefault="00FF512D" w:rsidP="00FF512D">
      <w:pPr>
        <w:autoSpaceDE w:val="0"/>
        <w:autoSpaceDN w:val="0"/>
        <w:adjustRightInd w:val="0"/>
        <w:rPr>
          <w:rFonts w:hint="eastAsia"/>
          <w:iCs/>
          <w:color w:val="000000"/>
          <w:sz w:val="23"/>
          <w:szCs w:val="23"/>
          <w:lang w:eastAsia="zh-CN"/>
        </w:rPr>
      </w:pP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module </w:t>
      </w:r>
      <w:proofErr w:type="spellStart"/>
      <w:r w:rsidRPr="00FF512D">
        <w:rPr>
          <w:iCs/>
          <w:color w:val="000000"/>
          <w:sz w:val="23"/>
          <w:szCs w:val="23"/>
        </w:rPr>
        <w:t>triOR</w:t>
      </w:r>
      <w:proofErr w:type="spellEnd"/>
      <w:r w:rsidRPr="00FF512D">
        <w:rPr>
          <w:iCs/>
          <w:color w:val="000000"/>
          <w:sz w:val="23"/>
          <w:szCs w:val="23"/>
        </w:rPr>
        <w:t xml:space="preserve"> (input a, b, c, output z);</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assign z = a | b | c;</w:t>
      </w:r>
    </w:p>
    <w:p w:rsidR="00FF512D" w:rsidRPr="00FF512D" w:rsidRDefault="00FF512D" w:rsidP="00FF512D">
      <w:pPr>
        <w:autoSpaceDE w:val="0"/>
        <w:autoSpaceDN w:val="0"/>
        <w:adjustRightInd w:val="0"/>
        <w:rPr>
          <w:iCs/>
          <w:color w:val="000000"/>
          <w:sz w:val="23"/>
          <w:szCs w:val="23"/>
        </w:rPr>
      </w:pPr>
      <w:proofErr w:type="spellStart"/>
      <w:r w:rsidRPr="00FF512D">
        <w:rPr>
          <w:iCs/>
          <w:color w:val="000000"/>
          <w:sz w:val="23"/>
          <w:szCs w:val="23"/>
        </w:rPr>
        <w:t>endmodule</w:t>
      </w:r>
      <w:proofErr w:type="spellEnd"/>
    </w:p>
    <w:p w:rsidR="00FF512D" w:rsidRPr="00FF512D" w:rsidRDefault="00FF512D" w:rsidP="00FF512D">
      <w:pPr>
        <w:autoSpaceDE w:val="0"/>
        <w:autoSpaceDN w:val="0"/>
        <w:adjustRightInd w:val="0"/>
        <w:rPr>
          <w:iCs/>
          <w:color w:val="000000"/>
          <w:sz w:val="23"/>
          <w:szCs w:val="23"/>
        </w:rPr>
      </w:pP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module </w:t>
      </w:r>
      <w:proofErr w:type="spellStart"/>
      <w:r w:rsidRPr="00FF512D">
        <w:rPr>
          <w:iCs/>
          <w:color w:val="000000"/>
          <w:sz w:val="23"/>
          <w:szCs w:val="23"/>
        </w:rPr>
        <w:t>triAND</w:t>
      </w:r>
      <w:proofErr w:type="spellEnd"/>
      <w:r w:rsidRPr="00FF512D">
        <w:rPr>
          <w:iCs/>
          <w:color w:val="000000"/>
          <w:sz w:val="23"/>
          <w:szCs w:val="23"/>
        </w:rPr>
        <w:t xml:space="preserve"> (input a, b, c, output z);</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assign z = a &amp; b &amp; c;</w:t>
      </w:r>
    </w:p>
    <w:p w:rsidR="00FF512D" w:rsidRPr="00FF512D" w:rsidRDefault="00FF512D" w:rsidP="00FF512D">
      <w:pPr>
        <w:autoSpaceDE w:val="0"/>
        <w:autoSpaceDN w:val="0"/>
        <w:adjustRightInd w:val="0"/>
        <w:rPr>
          <w:iCs/>
          <w:color w:val="000000"/>
          <w:sz w:val="23"/>
          <w:szCs w:val="23"/>
        </w:rPr>
      </w:pPr>
      <w:proofErr w:type="spellStart"/>
      <w:r w:rsidRPr="00FF512D">
        <w:rPr>
          <w:iCs/>
          <w:color w:val="000000"/>
          <w:sz w:val="23"/>
          <w:szCs w:val="23"/>
        </w:rPr>
        <w:t>endmodule</w:t>
      </w:r>
      <w:proofErr w:type="spellEnd"/>
    </w:p>
    <w:p w:rsidR="00FF512D" w:rsidRPr="00FF512D" w:rsidRDefault="00FF512D" w:rsidP="00FF512D">
      <w:pPr>
        <w:autoSpaceDE w:val="0"/>
        <w:autoSpaceDN w:val="0"/>
        <w:adjustRightInd w:val="0"/>
        <w:rPr>
          <w:iCs/>
          <w:color w:val="000000"/>
          <w:sz w:val="23"/>
          <w:szCs w:val="23"/>
        </w:rPr>
      </w:pP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module </w:t>
      </w:r>
      <w:proofErr w:type="spellStart"/>
      <w:r w:rsidRPr="00FF512D">
        <w:rPr>
          <w:iCs/>
          <w:color w:val="000000"/>
          <w:sz w:val="23"/>
          <w:szCs w:val="23"/>
        </w:rPr>
        <w:t>testbench</w:t>
      </w:r>
      <w:proofErr w:type="spellEnd"/>
      <w:r w:rsidRPr="00FF512D">
        <w:rPr>
          <w:iCs/>
          <w:color w:val="000000"/>
          <w:sz w:val="23"/>
          <w:szCs w:val="23"/>
        </w:rPr>
        <w:t>;</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w:t>
      </w:r>
      <w:proofErr w:type="spellStart"/>
      <w:r w:rsidRPr="00FF512D">
        <w:rPr>
          <w:iCs/>
          <w:color w:val="000000"/>
          <w:sz w:val="23"/>
          <w:szCs w:val="23"/>
        </w:rPr>
        <w:t>reg</w:t>
      </w:r>
      <w:proofErr w:type="spellEnd"/>
      <w:r w:rsidRPr="00FF512D">
        <w:rPr>
          <w:iCs/>
          <w:color w:val="000000"/>
          <w:sz w:val="23"/>
          <w:szCs w:val="23"/>
        </w:rPr>
        <w:t xml:space="preserve"> a, b, c;</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wire z1, z2;</w:t>
      </w:r>
    </w:p>
    <w:p w:rsidR="00FF512D" w:rsidRPr="00FF512D" w:rsidRDefault="00FF512D" w:rsidP="00FF512D">
      <w:pPr>
        <w:autoSpaceDE w:val="0"/>
        <w:autoSpaceDN w:val="0"/>
        <w:adjustRightInd w:val="0"/>
        <w:rPr>
          <w:iCs/>
          <w:color w:val="000000"/>
          <w:sz w:val="23"/>
          <w:szCs w:val="23"/>
        </w:rPr>
      </w:pP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w:t>
      </w:r>
      <w:proofErr w:type="spellStart"/>
      <w:r w:rsidRPr="00FF512D">
        <w:rPr>
          <w:iCs/>
          <w:color w:val="000000"/>
          <w:sz w:val="23"/>
          <w:szCs w:val="23"/>
        </w:rPr>
        <w:t>triOR</w:t>
      </w:r>
      <w:proofErr w:type="spellEnd"/>
      <w:r w:rsidRPr="00FF512D">
        <w:rPr>
          <w:iCs/>
          <w:color w:val="000000"/>
          <w:sz w:val="23"/>
          <w:szCs w:val="23"/>
        </w:rPr>
        <w:t xml:space="preserve"> dut1 (a, b, c, z1);</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w:t>
      </w:r>
      <w:proofErr w:type="spellStart"/>
      <w:r w:rsidRPr="00FF512D">
        <w:rPr>
          <w:iCs/>
          <w:color w:val="000000"/>
          <w:sz w:val="23"/>
          <w:szCs w:val="23"/>
        </w:rPr>
        <w:t>triAND</w:t>
      </w:r>
      <w:proofErr w:type="spellEnd"/>
      <w:r w:rsidRPr="00FF512D">
        <w:rPr>
          <w:iCs/>
          <w:color w:val="000000"/>
          <w:sz w:val="23"/>
          <w:szCs w:val="23"/>
        </w:rPr>
        <w:t xml:space="preserve"> dut2 (a, b, c, z2);</w:t>
      </w:r>
    </w:p>
    <w:p w:rsidR="00FF512D" w:rsidRPr="00FF512D" w:rsidRDefault="00FF512D" w:rsidP="00FF512D">
      <w:pPr>
        <w:autoSpaceDE w:val="0"/>
        <w:autoSpaceDN w:val="0"/>
        <w:adjustRightInd w:val="0"/>
        <w:rPr>
          <w:iCs/>
          <w:color w:val="000000"/>
          <w:sz w:val="23"/>
          <w:szCs w:val="23"/>
        </w:rPr>
      </w:pP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initial begin</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for (a=0; a&lt;2; a=a+1)</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for (b=0; b&lt;2; b=b+1)</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for (c=0; c&lt;2; c=c+1)</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begin</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#1 $display("a=%b b=%b c=%b z1=%b z2=%b", a, b, c, z1, z2);</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end</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end</w:t>
      </w:r>
    </w:p>
    <w:p w:rsidR="00FF512D" w:rsidRPr="00FF512D" w:rsidRDefault="00FF512D" w:rsidP="00FF512D">
      <w:pPr>
        <w:autoSpaceDE w:val="0"/>
        <w:autoSpaceDN w:val="0"/>
        <w:adjustRightInd w:val="0"/>
        <w:rPr>
          <w:iCs/>
          <w:color w:val="000000"/>
          <w:sz w:val="23"/>
          <w:szCs w:val="23"/>
        </w:rPr>
      </w:pPr>
      <w:proofErr w:type="spellStart"/>
      <w:r w:rsidRPr="00FF512D">
        <w:rPr>
          <w:iCs/>
          <w:color w:val="000000"/>
          <w:sz w:val="23"/>
          <w:szCs w:val="23"/>
        </w:rPr>
        <w:t>endmodule</w:t>
      </w:r>
      <w:proofErr w:type="spellEnd"/>
    </w:p>
    <w:p w:rsidR="00FF512D" w:rsidRPr="00337C86" w:rsidRDefault="00FF512D" w:rsidP="00FF512D">
      <w:pPr>
        <w:autoSpaceDE w:val="0"/>
        <w:autoSpaceDN w:val="0"/>
        <w:adjustRightInd w:val="0"/>
        <w:rPr>
          <w:iCs/>
          <w:color w:val="000000"/>
          <w:sz w:val="23"/>
          <w:szCs w:val="23"/>
        </w:rPr>
      </w:pPr>
    </w:p>
    <w:p w:rsidR="00337C86" w:rsidRPr="00337C86" w:rsidRDefault="00337C86" w:rsidP="00337C86">
      <w:pPr>
        <w:autoSpaceDE w:val="0"/>
        <w:autoSpaceDN w:val="0"/>
        <w:adjustRightInd w:val="0"/>
        <w:rPr>
          <w:iCs/>
          <w:color w:val="000000"/>
          <w:sz w:val="23"/>
          <w:szCs w:val="23"/>
        </w:rPr>
      </w:pPr>
    </w:p>
    <w:p w:rsidR="00337C86" w:rsidRDefault="00337C86" w:rsidP="00337C86">
      <w:pPr>
        <w:numPr>
          <w:ilvl w:val="0"/>
          <w:numId w:val="3"/>
        </w:numPr>
        <w:autoSpaceDE w:val="0"/>
        <w:autoSpaceDN w:val="0"/>
        <w:adjustRightInd w:val="0"/>
        <w:rPr>
          <w:rFonts w:hint="eastAsia"/>
          <w:iCs/>
          <w:color w:val="000000"/>
          <w:sz w:val="23"/>
          <w:szCs w:val="23"/>
        </w:rPr>
      </w:pPr>
      <w:r w:rsidRPr="00337C86">
        <w:rPr>
          <w:iCs/>
          <w:color w:val="000000"/>
          <w:sz w:val="23"/>
          <w:szCs w:val="23"/>
        </w:rPr>
        <w:t xml:space="preserve">Generate variable type “tri0/tri1”, and assign 4 different values (0, 1, X, Z) to observe what you are going to get. </w:t>
      </w:r>
    </w:p>
    <w:p w:rsidR="00FF512D" w:rsidRDefault="00FF512D" w:rsidP="00FF512D">
      <w:pPr>
        <w:autoSpaceDE w:val="0"/>
        <w:autoSpaceDN w:val="0"/>
        <w:adjustRightInd w:val="0"/>
        <w:rPr>
          <w:rFonts w:hint="eastAsia"/>
          <w:iCs/>
          <w:color w:val="000000"/>
          <w:sz w:val="23"/>
          <w:szCs w:val="23"/>
          <w:lang w:eastAsia="zh-CN"/>
        </w:rPr>
      </w:pP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module </w:t>
      </w:r>
      <w:proofErr w:type="spellStart"/>
      <w:r w:rsidRPr="00FF512D">
        <w:rPr>
          <w:iCs/>
          <w:color w:val="000000"/>
          <w:sz w:val="23"/>
          <w:szCs w:val="23"/>
        </w:rPr>
        <w:t>tri_variable</w:t>
      </w:r>
      <w:proofErr w:type="spellEnd"/>
      <w:r w:rsidRPr="00FF512D">
        <w:rPr>
          <w:iCs/>
          <w:color w:val="000000"/>
          <w:sz w:val="23"/>
          <w:szCs w:val="23"/>
        </w:rPr>
        <w:t xml:space="preserve"> (input a, output z);</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assign z = a;</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w:t>
      </w:r>
      <w:proofErr w:type="spellStart"/>
      <w:r w:rsidRPr="00FF512D">
        <w:rPr>
          <w:iCs/>
          <w:color w:val="000000"/>
          <w:sz w:val="23"/>
          <w:szCs w:val="23"/>
        </w:rPr>
        <w:t>endmodule</w:t>
      </w:r>
      <w:proofErr w:type="spellEnd"/>
    </w:p>
    <w:p w:rsidR="00FF512D" w:rsidRPr="00FF512D" w:rsidRDefault="00FF512D" w:rsidP="00FF512D">
      <w:pPr>
        <w:autoSpaceDE w:val="0"/>
        <w:autoSpaceDN w:val="0"/>
        <w:adjustRightInd w:val="0"/>
        <w:rPr>
          <w:iCs/>
          <w:color w:val="000000"/>
          <w:sz w:val="23"/>
          <w:szCs w:val="23"/>
        </w:rPr>
      </w:pP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module </w:t>
      </w:r>
      <w:proofErr w:type="spellStart"/>
      <w:r w:rsidRPr="00FF512D">
        <w:rPr>
          <w:iCs/>
          <w:color w:val="000000"/>
          <w:sz w:val="23"/>
          <w:szCs w:val="23"/>
        </w:rPr>
        <w:t>testbench</w:t>
      </w:r>
      <w:proofErr w:type="spellEnd"/>
      <w:r w:rsidRPr="00FF512D">
        <w:rPr>
          <w:iCs/>
          <w:color w:val="000000"/>
          <w:sz w:val="23"/>
          <w:szCs w:val="23"/>
        </w:rPr>
        <w:t>;</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w:t>
      </w:r>
      <w:proofErr w:type="spellStart"/>
      <w:r w:rsidRPr="00FF512D">
        <w:rPr>
          <w:iCs/>
          <w:color w:val="000000"/>
          <w:sz w:val="23"/>
          <w:szCs w:val="23"/>
        </w:rPr>
        <w:t>reg</w:t>
      </w:r>
      <w:proofErr w:type="spellEnd"/>
      <w:r w:rsidRPr="00FF512D">
        <w:rPr>
          <w:iCs/>
          <w:color w:val="000000"/>
          <w:sz w:val="23"/>
          <w:szCs w:val="23"/>
        </w:rPr>
        <w:t xml:space="preserve"> a;</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wire z;</w:t>
      </w:r>
    </w:p>
    <w:p w:rsidR="00FF512D" w:rsidRPr="00FF512D" w:rsidRDefault="00FF512D" w:rsidP="00FF512D">
      <w:pPr>
        <w:autoSpaceDE w:val="0"/>
        <w:autoSpaceDN w:val="0"/>
        <w:adjustRightInd w:val="0"/>
        <w:rPr>
          <w:iCs/>
          <w:color w:val="000000"/>
          <w:sz w:val="23"/>
          <w:szCs w:val="23"/>
        </w:rPr>
      </w:pP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w:t>
      </w:r>
      <w:proofErr w:type="spellStart"/>
      <w:r w:rsidRPr="00FF512D">
        <w:rPr>
          <w:iCs/>
          <w:color w:val="000000"/>
          <w:sz w:val="23"/>
          <w:szCs w:val="23"/>
        </w:rPr>
        <w:t>tri_variable</w:t>
      </w:r>
      <w:proofErr w:type="spellEnd"/>
      <w:r w:rsidRPr="00FF512D">
        <w:rPr>
          <w:iCs/>
          <w:color w:val="000000"/>
          <w:sz w:val="23"/>
          <w:szCs w:val="23"/>
        </w:rPr>
        <w:t xml:space="preserve"> </w:t>
      </w:r>
      <w:proofErr w:type="spellStart"/>
      <w:r w:rsidRPr="00FF512D">
        <w:rPr>
          <w:iCs/>
          <w:color w:val="000000"/>
          <w:sz w:val="23"/>
          <w:szCs w:val="23"/>
        </w:rPr>
        <w:t>dut</w:t>
      </w:r>
      <w:proofErr w:type="spellEnd"/>
      <w:r w:rsidRPr="00FF512D">
        <w:rPr>
          <w:iCs/>
          <w:color w:val="000000"/>
          <w:sz w:val="23"/>
          <w:szCs w:val="23"/>
        </w:rPr>
        <w:t xml:space="preserve"> (a, z);</w:t>
      </w:r>
    </w:p>
    <w:p w:rsidR="00FF512D" w:rsidRPr="00FF512D" w:rsidRDefault="00FF512D" w:rsidP="00FF512D">
      <w:pPr>
        <w:autoSpaceDE w:val="0"/>
        <w:autoSpaceDN w:val="0"/>
        <w:adjustRightInd w:val="0"/>
        <w:rPr>
          <w:iCs/>
          <w:color w:val="000000"/>
          <w:sz w:val="23"/>
          <w:szCs w:val="23"/>
        </w:rPr>
      </w:pP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initial begin</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a = 0; #1 $display("a=%b z=%b", a, z);</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a = 1; #1 $display("a=%b z=%b", a, z);</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a = 2'bx; #1 $display("a=%b z=%b", a, z);</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a = 2'bz; #1 $display("a=%b z=%b", a, z);</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end</w:t>
      </w:r>
    </w:p>
    <w:p w:rsidR="00FF512D" w:rsidRPr="00FF512D" w:rsidRDefault="00FF512D" w:rsidP="00FF512D">
      <w:pPr>
        <w:autoSpaceDE w:val="0"/>
        <w:autoSpaceDN w:val="0"/>
        <w:adjustRightInd w:val="0"/>
        <w:rPr>
          <w:iCs/>
          <w:color w:val="000000"/>
          <w:sz w:val="23"/>
          <w:szCs w:val="23"/>
        </w:rPr>
      </w:pPr>
      <w:proofErr w:type="spellStart"/>
      <w:r w:rsidRPr="00FF512D">
        <w:rPr>
          <w:iCs/>
          <w:color w:val="000000"/>
          <w:sz w:val="23"/>
          <w:szCs w:val="23"/>
        </w:rPr>
        <w:lastRenderedPageBreak/>
        <w:t>endmodule</w:t>
      </w:r>
      <w:proofErr w:type="spellEnd"/>
    </w:p>
    <w:p w:rsidR="00FF512D" w:rsidRPr="00FF512D" w:rsidRDefault="00FF512D" w:rsidP="00FF512D">
      <w:pPr>
        <w:autoSpaceDE w:val="0"/>
        <w:autoSpaceDN w:val="0"/>
        <w:adjustRightInd w:val="0"/>
        <w:rPr>
          <w:iCs/>
          <w:color w:val="000000"/>
          <w:sz w:val="23"/>
          <w:szCs w:val="23"/>
        </w:rPr>
      </w:pPr>
    </w:p>
    <w:p w:rsidR="00FF512D" w:rsidRPr="00FF512D" w:rsidRDefault="00FF512D" w:rsidP="00FF512D">
      <w:pPr>
        <w:autoSpaceDE w:val="0"/>
        <w:autoSpaceDN w:val="0"/>
        <w:adjustRightInd w:val="0"/>
        <w:rPr>
          <w:iCs/>
          <w:color w:val="000000"/>
          <w:sz w:val="23"/>
          <w:szCs w:val="23"/>
        </w:rPr>
      </w:pPr>
      <w:r>
        <w:rPr>
          <w:rFonts w:hint="eastAsia"/>
          <w:iCs/>
          <w:color w:val="000000"/>
          <w:sz w:val="23"/>
          <w:szCs w:val="23"/>
          <w:lang w:eastAsia="zh-CN"/>
        </w:rPr>
        <w:t xml:space="preserve">This will be the </w:t>
      </w:r>
      <w:r w:rsidRPr="00FF512D">
        <w:rPr>
          <w:iCs/>
          <w:color w:val="000000"/>
          <w:sz w:val="23"/>
          <w:szCs w:val="23"/>
        </w:rPr>
        <w:t>output:</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a=0 z=0</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a=1 z=1</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a=x z=x</w:t>
      </w:r>
    </w:p>
    <w:p w:rsidR="00FF512D" w:rsidRPr="00337C86" w:rsidRDefault="00FF512D" w:rsidP="00FF512D">
      <w:pPr>
        <w:autoSpaceDE w:val="0"/>
        <w:autoSpaceDN w:val="0"/>
        <w:adjustRightInd w:val="0"/>
        <w:rPr>
          <w:iCs/>
          <w:color w:val="000000"/>
          <w:sz w:val="23"/>
          <w:szCs w:val="23"/>
        </w:rPr>
      </w:pPr>
      <w:r w:rsidRPr="00FF512D">
        <w:rPr>
          <w:iCs/>
          <w:color w:val="000000"/>
          <w:sz w:val="23"/>
          <w:szCs w:val="23"/>
        </w:rPr>
        <w:t>a=z z=z</w:t>
      </w:r>
    </w:p>
    <w:p w:rsidR="00337C86" w:rsidRPr="00337C86" w:rsidRDefault="00337C86" w:rsidP="00337C86">
      <w:pPr>
        <w:autoSpaceDE w:val="0"/>
        <w:autoSpaceDN w:val="0"/>
        <w:adjustRightInd w:val="0"/>
        <w:rPr>
          <w:iCs/>
          <w:color w:val="000000"/>
          <w:sz w:val="23"/>
          <w:szCs w:val="23"/>
        </w:rPr>
      </w:pPr>
    </w:p>
    <w:p w:rsidR="00337C86" w:rsidRDefault="00337C86" w:rsidP="00337C86">
      <w:pPr>
        <w:numPr>
          <w:ilvl w:val="0"/>
          <w:numId w:val="3"/>
        </w:numPr>
        <w:autoSpaceDE w:val="0"/>
        <w:autoSpaceDN w:val="0"/>
        <w:adjustRightInd w:val="0"/>
        <w:rPr>
          <w:rFonts w:hint="eastAsia"/>
          <w:iCs/>
          <w:color w:val="000000"/>
          <w:sz w:val="23"/>
          <w:szCs w:val="23"/>
        </w:rPr>
      </w:pPr>
      <w:r w:rsidRPr="00337C86">
        <w:rPr>
          <w:iCs/>
          <w:color w:val="000000"/>
          <w:sz w:val="23"/>
          <w:szCs w:val="23"/>
        </w:rPr>
        <w:t>Retype “</w:t>
      </w:r>
      <w:proofErr w:type="spellStart"/>
      <w:r w:rsidRPr="00337C86">
        <w:rPr>
          <w:iCs/>
          <w:color w:val="000000"/>
          <w:sz w:val="23"/>
          <w:szCs w:val="23"/>
        </w:rPr>
        <w:t>testTrireg</w:t>
      </w:r>
      <w:proofErr w:type="spellEnd"/>
      <w:r w:rsidRPr="00337C86">
        <w:rPr>
          <w:iCs/>
          <w:color w:val="000000"/>
          <w:sz w:val="23"/>
          <w:szCs w:val="23"/>
        </w:rPr>
        <w:t>” module example code on the “WK#2” handout and provide the results.</w:t>
      </w:r>
    </w:p>
    <w:p w:rsidR="00FF512D" w:rsidRDefault="00FF512D" w:rsidP="00FF512D">
      <w:pPr>
        <w:autoSpaceDE w:val="0"/>
        <w:autoSpaceDN w:val="0"/>
        <w:adjustRightInd w:val="0"/>
        <w:rPr>
          <w:rFonts w:hint="eastAsia"/>
          <w:iCs/>
          <w:color w:val="000000"/>
          <w:sz w:val="23"/>
          <w:szCs w:val="23"/>
          <w:lang w:eastAsia="zh-CN"/>
        </w:rPr>
      </w:pPr>
    </w:p>
    <w:p w:rsidR="00FF512D" w:rsidRPr="00BC30E4" w:rsidRDefault="00FF512D" w:rsidP="00FF512D">
      <w:pPr>
        <w:pStyle w:val="Default"/>
        <w:rPr>
          <w:iCs/>
          <w:sz w:val="23"/>
          <w:szCs w:val="23"/>
        </w:rPr>
      </w:pPr>
      <w:r w:rsidRPr="00BC30E4">
        <w:rPr>
          <w:iCs/>
          <w:sz w:val="23"/>
          <w:szCs w:val="23"/>
        </w:rPr>
        <w:t xml:space="preserve">module </w:t>
      </w:r>
      <w:proofErr w:type="spellStart"/>
      <w:r w:rsidRPr="00BC30E4">
        <w:rPr>
          <w:iCs/>
          <w:sz w:val="23"/>
          <w:szCs w:val="23"/>
        </w:rPr>
        <w:t>testTrireg</w:t>
      </w:r>
      <w:proofErr w:type="spellEnd"/>
      <w:r w:rsidRPr="00BC30E4">
        <w:rPr>
          <w:iCs/>
          <w:sz w:val="23"/>
          <w:szCs w:val="23"/>
        </w:rPr>
        <w:t xml:space="preserve"> (input </w:t>
      </w:r>
      <w:proofErr w:type="spellStart"/>
      <w:r w:rsidRPr="00BC30E4">
        <w:rPr>
          <w:iCs/>
          <w:sz w:val="23"/>
          <w:szCs w:val="23"/>
        </w:rPr>
        <w:t>clk</w:t>
      </w:r>
      <w:proofErr w:type="spellEnd"/>
      <w:r w:rsidRPr="00BC30E4">
        <w:rPr>
          <w:iCs/>
          <w:sz w:val="23"/>
          <w:szCs w:val="23"/>
        </w:rPr>
        <w:t xml:space="preserve">, </w:t>
      </w:r>
      <w:proofErr w:type="spellStart"/>
      <w:r w:rsidRPr="00BC30E4">
        <w:rPr>
          <w:iCs/>
          <w:sz w:val="23"/>
          <w:szCs w:val="23"/>
        </w:rPr>
        <w:t>rst</w:t>
      </w:r>
      <w:proofErr w:type="spellEnd"/>
      <w:r w:rsidRPr="00BC30E4">
        <w:rPr>
          <w:iCs/>
          <w:sz w:val="23"/>
          <w:szCs w:val="23"/>
        </w:rPr>
        <w:t>, in, output out);</w:t>
      </w:r>
    </w:p>
    <w:p w:rsidR="00FF512D" w:rsidRPr="00BC30E4" w:rsidRDefault="00FF512D" w:rsidP="00FF512D">
      <w:pPr>
        <w:pStyle w:val="Default"/>
        <w:rPr>
          <w:iCs/>
          <w:sz w:val="23"/>
          <w:szCs w:val="23"/>
        </w:rPr>
      </w:pPr>
      <w:r w:rsidRPr="00BC30E4">
        <w:rPr>
          <w:iCs/>
          <w:sz w:val="23"/>
          <w:szCs w:val="23"/>
        </w:rPr>
        <w:t xml:space="preserve">  </w:t>
      </w:r>
      <w:proofErr w:type="spellStart"/>
      <w:r w:rsidRPr="00BC30E4">
        <w:rPr>
          <w:iCs/>
          <w:sz w:val="23"/>
          <w:szCs w:val="23"/>
        </w:rPr>
        <w:t>reg</w:t>
      </w:r>
      <w:proofErr w:type="spellEnd"/>
      <w:r w:rsidRPr="00BC30E4">
        <w:rPr>
          <w:iCs/>
          <w:sz w:val="23"/>
          <w:szCs w:val="23"/>
        </w:rPr>
        <w:t xml:space="preserve"> </w:t>
      </w:r>
      <w:proofErr w:type="spellStart"/>
      <w:r w:rsidRPr="00BC30E4">
        <w:rPr>
          <w:iCs/>
          <w:sz w:val="23"/>
          <w:szCs w:val="23"/>
        </w:rPr>
        <w:t>trireg</w:t>
      </w:r>
      <w:proofErr w:type="spellEnd"/>
      <w:r w:rsidRPr="00BC30E4">
        <w:rPr>
          <w:iCs/>
          <w:sz w:val="23"/>
          <w:szCs w:val="23"/>
        </w:rPr>
        <w:t>;</w:t>
      </w:r>
    </w:p>
    <w:p w:rsidR="00FF512D" w:rsidRPr="00BC30E4" w:rsidRDefault="00FF512D" w:rsidP="00FF512D">
      <w:pPr>
        <w:pStyle w:val="Default"/>
        <w:rPr>
          <w:iCs/>
          <w:sz w:val="23"/>
          <w:szCs w:val="23"/>
        </w:rPr>
      </w:pPr>
    </w:p>
    <w:p w:rsidR="00FF512D" w:rsidRPr="00BC30E4" w:rsidRDefault="00FF512D" w:rsidP="00FF512D">
      <w:pPr>
        <w:pStyle w:val="Default"/>
        <w:rPr>
          <w:iCs/>
          <w:sz w:val="23"/>
          <w:szCs w:val="23"/>
        </w:rPr>
      </w:pPr>
      <w:r w:rsidRPr="00BC30E4">
        <w:rPr>
          <w:iCs/>
          <w:sz w:val="23"/>
          <w:szCs w:val="23"/>
        </w:rPr>
        <w:t xml:space="preserve">  always @(</w:t>
      </w:r>
      <w:proofErr w:type="spellStart"/>
      <w:r w:rsidRPr="00BC30E4">
        <w:rPr>
          <w:iCs/>
          <w:sz w:val="23"/>
          <w:szCs w:val="23"/>
        </w:rPr>
        <w:t>posedge</w:t>
      </w:r>
      <w:proofErr w:type="spellEnd"/>
      <w:r w:rsidRPr="00BC30E4">
        <w:rPr>
          <w:iCs/>
          <w:sz w:val="23"/>
          <w:szCs w:val="23"/>
        </w:rPr>
        <w:t xml:space="preserve"> </w:t>
      </w:r>
      <w:proofErr w:type="spellStart"/>
      <w:r w:rsidRPr="00BC30E4">
        <w:rPr>
          <w:iCs/>
          <w:sz w:val="23"/>
          <w:szCs w:val="23"/>
        </w:rPr>
        <w:t>clk</w:t>
      </w:r>
      <w:proofErr w:type="spellEnd"/>
      <w:r w:rsidRPr="00BC30E4">
        <w:rPr>
          <w:iCs/>
          <w:sz w:val="23"/>
          <w:szCs w:val="23"/>
        </w:rPr>
        <w:t xml:space="preserve"> or </w:t>
      </w:r>
      <w:proofErr w:type="spellStart"/>
      <w:r w:rsidRPr="00BC30E4">
        <w:rPr>
          <w:iCs/>
          <w:sz w:val="23"/>
          <w:szCs w:val="23"/>
        </w:rPr>
        <w:t>posedge</w:t>
      </w:r>
      <w:proofErr w:type="spellEnd"/>
      <w:r w:rsidRPr="00BC30E4">
        <w:rPr>
          <w:iCs/>
          <w:sz w:val="23"/>
          <w:szCs w:val="23"/>
        </w:rPr>
        <w:t xml:space="preserve"> </w:t>
      </w:r>
      <w:proofErr w:type="spellStart"/>
      <w:r w:rsidRPr="00BC30E4">
        <w:rPr>
          <w:iCs/>
          <w:sz w:val="23"/>
          <w:szCs w:val="23"/>
        </w:rPr>
        <w:t>rst</w:t>
      </w:r>
      <w:proofErr w:type="spellEnd"/>
      <w:r w:rsidRPr="00BC30E4">
        <w:rPr>
          <w:iCs/>
          <w:sz w:val="23"/>
          <w:szCs w:val="23"/>
        </w:rPr>
        <w:t>)</w:t>
      </w:r>
    </w:p>
    <w:p w:rsidR="00FF512D" w:rsidRPr="00BC30E4" w:rsidRDefault="00FF512D" w:rsidP="00FF512D">
      <w:pPr>
        <w:pStyle w:val="Default"/>
        <w:rPr>
          <w:iCs/>
          <w:sz w:val="23"/>
          <w:szCs w:val="23"/>
        </w:rPr>
      </w:pPr>
      <w:r w:rsidRPr="00BC30E4">
        <w:rPr>
          <w:iCs/>
          <w:sz w:val="23"/>
          <w:szCs w:val="23"/>
        </w:rPr>
        <w:t xml:space="preserve">    if (</w:t>
      </w:r>
      <w:proofErr w:type="spellStart"/>
      <w:r w:rsidRPr="00BC30E4">
        <w:rPr>
          <w:iCs/>
          <w:sz w:val="23"/>
          <w:szCs w:val="23"/>
        </w:rPr>
        <w:t>rst</w:t>
      </w:r>
      <w:proofErr w:type="spellEnd"/>
      <w:r w:rsidRPr="00BC30E4">
        <w:rPr>
          <w:iCs/>
          <w:sz w:val="23"/>
          <w:szCs w:val="23"/>
        </w:rPr>
        <w:t xml:space="preserve">) </w:t>
      </w:r>
      <w:proofErr w:type="spellStart"/>
      <w:r w:rsidRPr="00BC30E4">
        <w:rPr>
          <w:iCs/>
          <w:sz w:val="23"/>
          <w:szCs w:val="23"/>
        </w:rPr>
        <w:t>trireg</w:t>
      </w:r>
      <w:proofErr w:type="spellEnd"/>
      <w:r w:rsidRPr="00BC30E4">
        <w:rPr>
          <w:iCs/>
          <w:sz w:val="23"/>
          <w:szCs w:val="23"/>
        </w:rPr>
        <w:t xml:space="preserve"> &lt;= 0;</w:t>
      </w:r>
    </w:p>
    <w:p w:rsidR="00FF512D" w:rsidRPr="00BC30E4" w:rsidRDefault="00FF512D" w:rsidP="00FF512D">
      <w:pPr>
        <w:pStyle w:val="Default"/>
        <w:rPr>
          <w:iCs/>
          <w:sz w:val="23"/>
          <w:szCs w:val="23"/>
        </w:rPr>
      </w:pPr>
      <w:r w:rsidRPr="00BC30E4">
        <w:rPr>
          <w:iCs/>
          <w:sz w:val="23"/>
          <w:szCs w:val="23"/>
        </w:rPr>
        <w:t xml:space="preserve">    else </w:t>
      </w:r>
      <w:proofErr w:type="spellStart"/>
      <w:r w:rsidRPr="00BC30E4">
        <w:rPr>
          <w:iCs/>
          <w:sz w:val="23"/>
          <w:szCs w:val="23"/>
        </w:rPr>
        <w:t>trireg</w:t>
      </w:r>
      <w:proofErr w:type="spellEnd"/>
      <w:r w:rsidRPr="00BC30E4">
        <w:rPr>
          <w:iCs/>
          <w:sz w:val="23"/>
          <w:szCs w:val="23"/>
        </w:rPr>
        <w:t xml:space="preserve"> &lt;= in;</w:t>
      </w:r>
    </w:p>
    <w:p w:rsidR="00FF512D" w:rsidRPr="00BC30E4" w:rsidRDefault="00FF512D" w:rsidP="00FF512D">
      <w:pPr>
        <w:pStyle w:val="Default"/>
        <w:rPr>
          <w:iCs/>
          <w:sz w:val="23"/>
          <w:szCs w:val="23"/>
        </w:rPr>
      </w:pPr>
    </w:p>
    <w:p w:rsidR="00FF512D" w:rsidRPr="00BC30E4" w:rsidRDefault="00FF512D" w:rsidP="00FF512D">
      <w:pPr>
        <w:pStyle w:val="Default"/>
        <w:rPr>
          <w:iCs/>
          <w:sz w:val="23"/>
          <w:szCs w:val="23"/>
        </w:rPr>
      </w:pPr>
      <w:r w:rsidRPr="00BC30E4">
        <w:rPr>
          <w:iCs/>
          <w:sz w:val="23"/>
          <w:szCs w:val="23"/>
        </w:rPr>
        <w:t xml:space="preserve">  assign out = </w:t>
      </w:r>
      <w:proofErr w:type="spellStart"/>
      <w:r w:rsidRPr="00BC30E4">
        <w:rPr>
          <w:iCs/>
          <w:sz w:val="23"/>
          <w:szCs w:val="23"/>
        </w:rPr>
        <w:t>trireg</w:t>
      </w:r>
      <w:proofErr w:type="spellEnd"/>
      <w:r w:rsidRPr="00BC30E4">
        <w:rPr>
          <w:iCs/>
          <w:sz w:val="23"/>
          <w:szCs w:val="23"/>
        </w:rPr>
        <w:t>;</w:t>
      </w:r>
    </w:p>
    <w:p w:rsidR="00FF512D" w:rsidRPr="00BC30E4" w:rsidRDefault="00FF512D" w:rsidP="00FF512D">
      <w:pPr>
        <w:pStyle w:val="Default"/>
        <w:rPr>
          <w:iCs/>
          <w:sz w:val="23"/>
          <w:szCs w:val="23"/>
        </w:rPr>
      </w:pPr>
      <w:proofErr w:type="spellStart"/>
      <w:r w:rsidRPr="00BC30E4">
        <w:rPr>
          <w:iCs/>
          <w:sz w:val="23"/>
          <w:szCs w:val="23"/>
        </w:rPr>
        <w:t>endmodule</w:t>
      </w:r>
      <w:proofErr w:type="spellEnd"/>
    </w:p>
    <w:p w:rsidR="00FF512D" w:rsidRPr="00BC30E4" w:rsidRDefault="00FF512D" w:rsidP="00FF512D">
      <w:pPr>
        <w:pStyle w:val="Default"/>
        <w:rPr>
          <w:iCs/>
          <w:sz w:val="23"/>
          <w:szCs w:val="23"/>
        </w:rPr>
      </w:pPr>
    </w:p>
    <w:p w:rsidR="00FF512D" w:rsidRPr="00BC30E4" w:rsidRDefault="00FF512D" w:rsidP="00FF512D">
      <w:pPr>
        <w:pStyle w:val="Default"/>
        <w:rPr>
          <w:iCs/>
          <w:sz w:val="23"/>
          <w:szCs w:val="23"/>
        </w:rPr>
      </w:pPr>
      <w:r w:rsidRPr="00BC30E4">
        <w:rPr>
          <w:iCs/>
          <w:sz w:val="23"/>
          <w:szCs w:val="23"/>
        </w:rPr>
        <w:t xml:space="preserve">module </w:t>
      </w:r>
      <w:proofErr w:type="spellStart"/>
      <w:r w:rsidRPr="00BC30E4">
        <w:rPr>
          <w:iCs/>
          <w:sz w:val="23"/>
          <w:szCs w:val="23"/>
        </w:rPr>
        <w:t>testbench</w:t>
      </w:r>
      <w:proofErr w:type="spellEnd"/>
      <w:r w:rsidRPr="00BC30E4">
        <w:rPr>
          <w:iCs/>
          <w:sz w:val="23"/>
          <w:szCs w:val="23"/>
        </w:rPr>
        <w:t>;</w:t>
      </w:r>
    </w:p>
    <w:p w:rsidR="00FF512D" w:rsidRPr="00BC30E4" w:rsidRDefault="00FF512D" w:rsidP="00FF512D">
      <w:pPr>
        <w:pStyle w:val="Default"/>
        <w:rPr>
          <w:iCs/>
          <w:sz w:val="23"/>
          <w:szCs w:val="23"/>
        </w:rPr>
      </w:pPr>
      <w:r w:rsidRPr="00BC30E4">
        <w:rPr>
          <w:iCs/>
          <w:sz w:val="23"/>
          <w:szCs w:val="23"/>
        </w:rPr>
        <w:t xml:space="preserve">  </w:t>
      </w:r>
      <w:proofErr w:type="spellStart"/>
      <w:r w:rsidRPr="00BC30E4">
        <w:rPr>
          <w:iCs/>
          <w:sz w:val="23"/>
          <w:szCs w:val="23"/>
        </w:rPr>
        <w:t>reg</w:t>
      </w:r>
      <w:proofErr w:type="spellEnd"/>
      <w:r w:rsidRPr="00BC30E4">
        <w:rPr>
          <w:iCs/>
          <w:sz w:val="23"/>
          <w:szCs w:val="23"/>
        </w:rPr>
        <w:t xml:space="preserve"> </w:t>
      </w:r>
      <w:proofErr w:type="spellStart"/>
      <w:r w:rsidRPr="00BC30E4">
        <w:rPr>
          <w:iCs/>
          <w:sz w:val="23"/>
          <w:szCs w:val="23"/>
        </w:rPr>
        <w:t>clk</w:t>
      </w:r>
      <w:proofErr w:type="spellEnd"/>
      <w:r w:rsidRPr="00BC30E4">
        <w:rPr>
          <w:iCs/>
          <w:sz w:val="23"/>
          <w:szCs w:val="23"/>
        </w:rPr>
        <w:t xml:space="preserve">, </w:t>
      </w:r>
      <w:proofErr w:type="spellStart"/>
      <w:r w:rsidRPr="00BC30E4">
        <w:rPr>
          <w:iCs/>
          <w:sz w:val="23"/>
          <w:szCs w:val="23"/>
        </w:rPr>
        <w:t>rst</w:t>
      </w:r>
      <w:proofErr w:type="spellEnd"/>
      <w:r w:rsidRPr="00BC30E4">
        <w:rPr>
          <w:iCs/>
          <w:sz w:val="23"/>
          <w:szCs w:val="23"/>
        </w:rPr>
        <w:t>, in;</w:t>
      </w:r>
    </w:p>
    <w:p w:rsidR="00FF512D" w:rsidRPr="00BC30E4" w:rsidRDefault="00FF512D" w:rsidP="00FF512D">
      <w:pPr>
        <w:pStyle w:val="Default"/>
        <w:rPr>
          <w:iCs/>
          <w:sz w:val="23"/>
          <w:szCs w:val="23"/>
        </w:rPr>
      </w:pPr>
      <w:r w:rsidRPr="00BC30E4">
        <w:rPr>
          <w:iCs/>
          <w:sz w:val="23"/>
          <w:szCs w:val="23"/>
        </w:rPr>
        <w:t xml:space="preserve">  wire out;</w:t>
      </w:r>
    </w:p>
    <w:p w:rsidR="00FF512D" w:rsidRPr="00BC30E4" w:rsidRDefault="00FF512D" w:rsidP="00FF512D">
      <w:pPr>
        <w:pStyle w:val="Default"/>
        <w:rPr>
          <w:iCs/>
          <w:sz w:val="23"/>
          <w:szCs w:val="23"/>
        </w:rPr>
      </w:pPr>
    </w:p>
    <w:p w:rsidR="00FF512D" w:rsidRPr="00BC30E4" w:rsidRDefault="00FF512D" w:rsidP="00FF512D">
      <w:pPr>
        <w:pStyle w:val="Default"/>
        <w:rPr>
          <w:iCs/>
          <w:sz w:val="23"/>
          <w:szCs w:val="23"/>
        </w:rPr>
      </w:pPr>
      <w:r w:rsidRPr="00BC30E4">
        <w:rPr>
          <w:iCs/>
          <w:sz w:val="23"/>
          <w:szCs w:val="23"/>
        </w:rPr>
        <w:t xml:space="preserve">  </w:t>
      </w:r>
      <w:proofErr w:type="spellStart"/>
      <w:r w:rsidRPr="00BC30E4">
        <w:rPr>
          <w:iCs/>
          <w:sz w:val="23"/>
          <w:szCs w:val="23"/>
        </w:rPr>
        <w:t>testTrireg</w:t>
      </w:r>
      <w:proofErr w:type="spellEnd"/>
      <w:r w:rsidRPr="00BC30E4">
        <w:rPr>
          <w:iCs/>
          <w:sz w:val="23"/>
          <w:szCs w:val="23"/>
        </w:rPr>
        <w:t xml:space="preserve"> </w:t>
      </w:r>
      <w:proofErr w:type="spellStart"/>
      <w:r w:rsidRPr="00BC30E4">
        <w:rPr>
          <w:iCs/>
          <w:sz w:val="23"/>
          <w:szCs w:val="23"/>
        </w:rPr>
        <w:t>dut</w:t>
      </w:r>
      <w:proofErr w:type="spellEnd"/>
      <w:r w:rsidRPr="00BC30E4">
        <w:rPr>
          <w:iCs/>
          <w:sz w:val="23"/>
          <w:szCs w:val="23"/>
        </w:rPr>
        <w:t xml:space="preserve"> (</w:t>
      </w:r>
      <w:proofErr w:type="spellStart"/>
      <w:r w:rsidRPr="00BC30E4">
        <w:rPr>
          <w:iCs/>
          <w:sz w:val="23"/>
          <w:szCs w:val="23"/>
        </w:rPr>
        <w:t>clk</w:t>
      </w:r>
      <w:proofErr w:type="spellEnd"/>
      <w:r w:rsidRPr="00BC30E4">
        <w:rPr>
          <w:iCs/>
          <w:sz w:val="23"/>
          <w:szCs w:val="23"/>
        </w:rPr>
        <w:t xml:space="preserve">, </w:t>
      </w:r>
      <w:proofErr w:type="spellStart"/>
      <w:r w:rsidRPr="00BC30E4">
        <w:rPr>
          <w:iCs/>
          <w:sz w:val="23"/>
          <w:szCs w:val="23"/>
        </w:rPr>
        <w:t>rst</w:t>
      </w:r>
      <w:proofErr w:type="spellEnd"/>
      <w:r w:rsidRPr="00BC30E4">
        <w:rPr>
          <w:iCs/>
          <w:sz w:val="23"/>
          <w:szCs w:val="23"/>
        </w:rPr>
        <w:t>, in, out);</w:t>
      </w:r>
    </w:p>
    <w:p w:rsidR="00FF512D" w:rsidRPr="00BC30E4" w:rsidRDefault="00FF512D" w:rsidP="00FF512D">
      <w:pPr>
        <w:pStyle w:val="Default"/>
        <w:rPr>
          <w:iCs/>
          <w:sz w:val="23"/>
          <w:szCs w:val="23"/>
        </w:rPr>
      </w:pPr>
    </w:p>
    <w:p w:rsidR="00FF512D" w:rsidRPr="00BC30E4" w:rsidRDefault="00FF512D" w:rsidP="00FF512D">
      <w:pPr>
        <w:pStyle w:val="Default"/>
        <w:rPr>
          <w:iCs/>
          <w:sz w:val="23"/>
          <w:szCs w:val="23"/>
        </w:rPr>
      </w:pPr>
      <w:r w:rsidRPr="00BC30E4">
        <w:rPr>
          <w:iCs/>
          <w:sz w:val="23"/>
          <w:szCs w:val="23"/>
        </w:rPr>
        <w:t xml:space="preserve">  initial begin</w:t>
      </w:r>
    </w:p>
    <w:p w:rsidR="00FF512D" w:rsidRPr="00BC30E4" w:rsidRDefault="00FF512D" w:rsidP="00FF512D">
      <w:pPr>
        <w:pStyle w:val="Default"/>
        <w:rPr>
          <w:iCs/>
          <w:sz w:val="23"/>
          <w:szCs w:val="23"/>
        </w:rPr>
      </w:pPr>
      <w:r w:rsidRPr="00BC30E4">
        <w:rPr>
          <w:iCs/>
          <w:sz w:val="23"/>
          <w:szCs w:val="23"/>
        </w:rPr>
        <w:t xml:space="preserve">    </w:t>
      </w:r>
      <w:proofErr w:type="spellStart"/>
      <w:r w:rsidRPr="00BC30E4">
        <w:rPr>
          <w:iCs/>
          <w:sz w:val="23"/>
          <w:szCs w:val="23"/>
        </w:rPr>
        <w:t>clk</w:t>
      </w:r>
      <w:proofErr w:type="spellEnd"/>
      <w:r w:rsidRPr="00BC30E4">
        <w:rPr>
          <w:iCs/>
          <w:sz w:val="23"/>
          <w:szCs w:val="23"/>
        </w:rPr>
        <w:t xml:space="preserve"> = 0;</w:t>
      </w:r>
    </w:p>
    <w:p w:rsidR="00FF512D" w:rsidRPr="00BC30E4" w:rsidRDefault="00FF512D" w:rsidP="00FF512D">
      <w:pPr>
        <w:pStyle w:val="Default"/>
        <w:rPr>
          <w:iCs/>
          <w:sz w:val="23"/>
          <w:szCs w:val="23"/>
        </w:rPr>
      </w:pPr>
      <w:r w:rsidRPr="00BC30E4">
        <w:rPr>
          <w:iCs/>
          <w:sz w:val="23"/>
          <w:szCs w:val="23"/>
        </w:rPr>
        <w:t xml:space="preserve">    forever #5 </w:t>
      </w:r>
      <w:proofErr w:type="spellStart"/>
      <w:r w:rsidRPr="00BC30E4">
        <w:rPr>
          <w:iCs/>
          <w:sz w:val="23"/>
          <w:szCs w:val="23"/>
        </w:rPr>
        <w:t>clk</w:t>
      </w:r>
      <w:proofErr w:type="spellEnd"/>
      <w:r w:rsidRPr="00BC30E4">
        <w:rPr>
          <w:iCs/>
          <w:sz w:val="23"/>
          <w:szCs w:val="23"/>
        </w:rPr>
        <w:t xml:space="preserve"> = ~</w:t>
      </w:r>
      <w:proofErr w:type="spellStart"/>
      <w:r w:rsidRPr="00BC30E4">
        <w:rPr>
          <w:iCs/>
          <w:sz w:val="23"/>
          <w:szCs w:val="23"/>
        </w:rPr>
        <w:t>clk</w:t>
      </w:r>
      <w:proofErr w:type="spellEnd"/>
      <w:r w:rsidRPr="00BC30E4">
        <w:rPr>
          <w:iCs/>
          <w:sz w:val="23"/>
          <w:szCs w:val="23"/>
        </w:rPr>
        <w:t>;</w:t>
      </w:r>
    </w:p>
    <w:p w:rsidR="00FF512D" w:rsidRPr="00BC30E4" w:rsidRDefault="00FF512D" w:rsidP="00FF512D">
      <w:pPr>
        <w:pStyle w:val="Default"/>
        <w:rPr>
          <w:iCs/>
          <w:sz w:val="23"/>
          <w:szCs w:val="23"/>
        </w:rPr>
      </w:pPr>
      <w:r w:rsidRPr="00BC30E4">
        <w:rPr>
          <w:iCs/>
          <w:sz w:val="23"/>
          <w:szCs w:val="23"/>
        </w:rPr>
        <w:t xml:space="preserve">  end</w:t>
      </w:r>
    </w:p>
    <w:p w:rsidR="00FF512D" w:rsidRPr="00BC30E4" w:rsidRDefault="00FF512D" w:rsidP="00FF512D">
      <w:pPr>
        <w:pStyle w:val="Default"/>
        <w:rPr>
          <w:iCs/>
          <w:sz w:val="23"/>
          <w:szCs w:val="23"/>
        </w:rPr>
      </w:pPr>
    </w:p>
    <w:p w:rsidR="00FF512D" w:rsidRPr="00BC30E4" w:rsidRDefault="00FF512D" w:rsidP="00FF512D">
      <w:pPr>
        <w:pStyle w:val="Default"/>
        <w:rPr>
          <w:iCs/>
          <w:sz w:val="23"/>
          <w:szCs w:val="23"/>
        </w:rPr>
      </w:pPr>
      <w:r w:rsidRPr="00BC30E4">
        <w:rPr>
          <w:iCs/>
          <w:sz w:val="23"/>
          <w:szCs w:val="23"/>
        </w:rPr>
        <w:t xml:space="preserve">  initial begin</w:t>
      </w:r>
    </w:p>
    <w:p w:rsidR="00FF512D" w:rsidRPr="00BC30E4" w:rsidRDefault="00FF512D" w:rsidP="00FF512D">
      <w:pPr>
        <w:pStyle w:val="Default"/>
        <w:rPr>
          <w:iCs/>
          <w:sz w:val="23"/>
          <w:szCs w:val="23"/>
        </w:rPr>
      </w:pPr>
      <w:r w:rsidRPr="00BC30E4">
        <w:rPr>
          <w:iCs/>
          <w:sz w:val="23"/>
          <w:szCs w:val="23"/>
        </w:rPr>
        <w:t xml:space="preserve">    </w:t>
      </w:r>
      <w:proofErr w:type="spellStart"/>
      <w:r w:rsidRPr="00BC30E4">
        <w:rPr>
          <w:iCs/>
          <w:sz w:val="23"/>
          <w:szCs w:val="23"/>
        </w:rPr>
        <w:t>rst</w:t>
      </w:r>
      <w:proofErr w:type="spellEnd"/>
      <w:r w:rsidRPr="00BC30E4">
        <w:rPr>
          <w:iCs/>
          <w:sz w:val="23"/>
          <w:szCs w:val="23"/>
        </w:rPr>
        <w:t xml:space="preserve"> = 1; #1 </w:t>
      </w:r>
      <w:proofErr w:type="spellStart"/>
      <w:r w:rsidRPr="00BC30E4">
        <w:rPr>
          <w:iCs/>
          <w:sz w:val="23"/>
          <w:szCs w:val="23"/>
        </w:rPr>
        <w:t>rst</w:t>
      </w:r>
      <w:proofErr w:type="spellEnd"/>
      <w:r w:rsidRPr="00BC30E4">
        <w:rPr>
          <w:iCs/>
          <w:sz w:val="23"/>
          <w:szCs w:val="23"/>
        </w:rPr>
        <w:t xml:space="preserve"> = 0;</w:t>
      </w:r>
    </w:p>
    <w:p w:rsidR="00FF512D" w:rsidRPr="00BC30E4" w:rsidRDefault="00FF512D" w:rsidP="00FF512D">
      <w:pPr>
        <w:pStyle w:val="Default"/>
        <w:rPr>
          <w:iCs/>
          <w:sz w:val="23"/>
          <w:szCs w:val="23"/>
        </w:rPr>
      </w:pPr>
      <w:r w:rsidRPr="00BC30E4">
        <w:rPr>
          <w:iCs/>
          <w:sz w:val="23"/>
          <w:szCs w:val="23"/>
        </w:rPr>
        <w:t xml:space="preserve">    in = 0; #1 in = 1; #10 in = 0;</w:t>
      </w:r>
    </w:p>
    <w:p w:rsidR="00FF512D" w:rsidRPr="00BC30E4" w:rsidRDefault="00FF512D" w:rsidP="00FF512D">
      <w:pPr>
        <w:pStyle w:val="Default"/>
        <w:rPr>
          <w:iCs/>
          <w:sz w:val="23"/>
          <w:szCs w:val="23"/>
        </w:rPr>
      </w:pPr>
      <w:r w:rsidRPr="00BC30E4">
        <w:rPr>
          <w:iCs/>
          <w:sz w:val="23"/>
          <w:szCs w:val="23"/>
        </w:rPr>
        <w:t xml:space="preserve">  end</w:t>
      </w:r>
    </w:p>
    <w:p w:rsidR="00FF512D" w:rsidRPr="00BC30E4" w:rsidRDefault="00FF512D" w:rsidP="00FF512D">
      <w:pPr>
        <w:pStyle w:val="Default"/>
        <w:rPr>
          <w:iCs/>
          <w:sz w:val="23"/>
          <w:szCs w:val="23"/>
        </w:rPr>
      </w:pPr>
    </w:p>
    <w:p w:rsidR="00FF512D" w:rsidRPr="00BC30E4" w:rsidRDefault="00FF512D" w:rsidP="00FF512D">
      <w:pPr>
        <w:pStyle w:val="Default"/>
        <w:rPr>
          <w:iCs/>
          <w:sz w:val="23"/>
          <w:szCs w:val="23"/>
        </w:rPr>
      </w:pPr>
      <w:r w:rsidRPr="00BC30E4">
        <w:rPr>
          <w:iCs/>
          <w:sz w:val="23"/>
          <w:szCs w:val="23"/>
        </w:rPr>
        <w:t xml:space="preserve">  always @(</w:t>
      </w:r>
      <w:proofErr w:type="spellStart"/>
      <w:r w:rsidRPr="00BC30E4">
        <w:rPr>
          <w:iCs/>
          <w:sz w:val="23"/>
          <w:szCs w:val="23"/>
        </w:rPr>
        <w:t>posedge</w:t>
      </w:r>
      <w:proofErr w:type="spellEnd"/>
      <w:r w:rsidRPr="00BC30E4">
        <w:rPr>
          <w:iCs/>
          <w:sz w:val="23"/>
          <w:szCs w:val="23"/>
        </w:rPr>
        <w:t xml:space="preserve"> </w:t>
      </w:r>
      <w:proofErr w:type="spellStart"/>
      <w:r w:rsidRPr="00BC30E4">
        <w:rPr>
          <w:iCs/>
          <w:sz w:val="23"/>
          <w:szCs w:val="23"/>
        </w:rPr>
        <w:t>clk</w:t>
      </w:r>
      <w:proofErr w:type="spellEnd"/>
      <w:r w:rsidRPr="00BC30E4">
        <w:rPr>
          <w:iCs/>
          <w:sz w:val="23"/>
          <w:szCs w:val="23"/>
        </w:rPr>
        <w:t>)</w:t>
      </w:r>
    </w:p>
    <w:p w:rsidR="00FF512D" w:rsidRPr="00BC30E4" w:rsidRDefault="00FF512D" w:rsidP="00FF512D">
      <w:pPr>
        <w:pStyle w:val="Default"/>
        <w:rPr>
          <w:iCs/>
          <w:sz w:val="23"/>
          <w:szCs w:val="23"/>
        </w:rPr>
      </w:pPr>
      <w:r w:rsidRPr="00BC30E4">
        <w:rPr>
          <w:iCs/>
          <w:sz w:val="23"/>
          <w:szCs w:val="23"/>
        </w:rPr>
        <w:t xml:space="preserve">    $display("</w:t>
      </w:r>
      <w:proofErr w:type="spellStart"/>
      <w:r w:rsidRPr="00BC30E4">
        <w:rPr>
          <w:iCs/>
          <w:sz w:val="23"/>
          <w:szCs w:val="23"/>
        </w:rPr>
        <w:t>clk</w:t>
      </w:r>
      <w:proofErr w:type="spellEnd"/>
      <w:r w:rsidRPr="00BC30E4">
        <w:rPr>
          <w:iCs/>
          <w:sz w:val="23"/>
          <w:szCs w:val="23"/>
        </w:rPr>
        <w:t xml:space="preserve">=%b </w:t>
      </w:r>
      <w:proofErr w:type="spellStart"/>
      <w:r w:rsidRPr="00BC30E4">
        <w:rPr>
          <w:iCs/>
          <w:sz w:val="23"/>
          <w:szCs w:val="23"/>
        </w:rPr>
        <w:t>rst</w:t>
      </w:r>
      <w:proofErr w:type="spellEnd"/>
      <w:r w:rsidRPr="00BC30E4">
        <w:rPr>
          <w:iCs/>
          <w:sz w:val="23"/>
          <w:szCs w:val="23"/>
        </w:rPr>
        <w:t xml:space="preserve">=%b in=%b out=%b", </w:t>
      </w:r>
      <w:proofErr w:type="spellStart"/>
      <w:r w:rsidRPr="00BC30E4">
        <w:rPr>
          <w:iCs/>
          <w:sz w:val="23"/>
          <w:szCs w:val="23"/>
        </w:rPr>
        <w:t>clk</w:t>
      </w:r>
      <w:proofErr w:type="spellEnd"/>
      <w:r w:rsidRPr="00BC30E4">
        <w:rPr>
          <w:iCs/>
          <w:sz w:val="23"/>
          <w:szCs w:val="23"/>
        </w:rPr>
        <w:t xml:space="preserve">, </w:t>
      </w:r>
      <w:proofErr w:type="spellStart"/>
      <w:r w:rsidRPr="00BC30E4">
        <w:rPr>
          <w:iCs/>
          <w:sz w:val="23"/>
          <w:szCs w:val="23"/>
        </w:rPr>
        <w:t>rst</w:t>
      </w:r>
      <w:proofErr w:type="spellEnd"/>
      <w:r w:rsidRPr="00BC30E4">
        <w:rPr>
          <w:iCs/>
          <w:sz w:val="23"/>
          <w:szCs w:val="23"/>
        </w:rPr>
        <w:t>, in, out);</w:t>
      </w:r>
    </w:p>
    <w:p w:rsidR="00FF512D" w:rsidRPr="00BC30E4" w:rsidRDefault="00FF512D" w:rsidP="00FF512D">
      <w:pPr>
        <w:pStyle w:val="Default"/>
        <w:rPr>
          <w:iCs/>
          <w:sz w:val="23"/>
          <w:szCs w:val="23"/>
        </w:rPr>
      </w:pPr>
      <w:proofErr w:type="spellStart"/>
      <w:r w:rsidRPr="00BC30E4">
        <w:rPr>
          <w:iCs/>
          <w:sz w:val="23"/>
          <w:szCs w:val="23"/>
        </w:rPr>
        <w:t>endmodule</w:t>
      </w:r>
      <w:proofErr w:type="spellEnd"/>
    </w:p>
    <w:p w:rsidR="00FF512D" w:rsidRPr="00337C86" w:rsidRDefault="00FF512D" w:rsidP="00FF512D">
      <w:pPr>
        <w:autoSpaceDE w:val="0"/>
        <w:autoSpaceDN w:val="0"/>
        <w:adjustRightInd w:val="0"/>
        <w:rPr>
          <w:iCs/>
          <w:color w:val="000000"/>
          <w:sz w:val="23"/>
          <w:szCs w:val="23"/>
        </w:rPr>
      </w:pPr>
    </w:p>
    <w:p w:rsidR="00337C86" w:rsidRPr="00337C86" w:rsidRDefault="00337C86" w:rsidP="00337C86">
      <w:pPr>
        <w:autoSpaceDE w:val="0"/>
        <w:autoSpaceDN w:val="0"/>
        <w:adjustRightInd w:val="0"/>
        <w:rPr>
          <w:iCs/>
          <w:color w:val="000000"/>
          <w:sz w:val="23"/>
          <w:szCs w:val="23"/>
        </w:rPr>
      </w:pPr>
    </w:p>
    <w:p w:rsidR="00337C86" w:rsidRPr="00337C86" w:rsidRDefault="00337C86" w:rsidP="00337C86">
      <w:pPr>
        <w:numPr>
          <w:ilvl w:val="0"/>
          <w:numId w:val="3"/>
        </w:numPr>
        <w:autoSpaceDE w:val="0"/>
        <w:autoSpaceDN w:val="0"/>
        <w:adjustRightInd w:val="0"/>
        <w:rPr>
          <w:iCs/>
          <w:color w:val="000000"/>
          <w:sz w:val="23"/>
          <w:szCs w:val="23"/>
        </w:rPr>
      </w:pPr>
      <w:r w:rsidRPr="00337C86">
        <w:rPr>
          <w:iCs/>
          <w:color w:val="000000"/>
          <w:sz w:val="23"/>
          <w:szCs w:val="23"/>
        </w:rPr>
        <w:t>Retype “</w:t>
      </w:r>
      <w:proofErr w:type="spellStart"/>
      <w:r w:rsidRPr="00337C86">
        <w:rPr>
          <w:iCs/>
          <w:color w:val="000000"/>
          <w:sz w:val="23"/>
          <w:szCs w:val="23"/>
        </w:rPr>
        <w:t>testInteger</w:t>
      </w:r>
      <w:proofErr w:type="spellEnd"/>
      <w:r w:rsidRPr="00337C86">
        <w:rPr>
          <w:iCs/>
          <w:color w:val="000000"/>
          <w:sz w:val="23"/>
          <w:szCs w:val="23"/>
        </w:rPr>
        <w:t>” module example code on the “WK#2” handout and give the results.</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module </w:t>
      </w:r>
      <w:proofErr w:type="spellStart"/>
      <w:r w:rsidRPr="00FF512D">
        <w:rPr>
          <w:iCs/>
          <w:color w:val="000000"/>
          <w:sz w:val="23"/>
          <w:szCs w:val="23"/>
        </w:rPr>
        <w:t>testInteger</w:t>
      </w:r>
      <w:proofErr w:type="spellEnd"/>
      <w:r w:rsidRPr="00FF512D">
        <w:rPr>
          <w:iCs/>
          <w:color w:val="000000"/>
          <w:sz w:val="23"/>
          <w:szCs w:val="23"/>
        </w:rPr>
        <w:t>();</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wire </w:t>
      </w:r>
      <w:proofErr w:type="spellStart"/>
      <w:r w:rsidRPr="00FF512D">
        <w:rPr>
          <w:iCs/>
          <w:color w:val="000000"/>
          <w:sz w:val="23"/>
          <w:szCs w:val="23"/>
        </w:rPr>
        <w:t>pwrGood</w:t>
      </w:r>
      <w:proofErr w:type="spellEnd"/>
      <w:r w:rsidRPr="00FF512D">
        <w:rPr>
          <w:iCs/>
          <w:color w:val="000000"/>
          <w:sz w:val="23"/>
          <w:szCs w:val="23"/>
        </w:rPr>
        <w:t xml:space="preserve">, </w:t>
      </w:r>
      <w:proofErr w:type="spellStart"/>
      <w:r w:rsidRPr="00FF512D">
        <w:rPr>
          <w:iCs/>
          <w:color w:val="000000"/>
          <w:sz w:val="23"/>
          <w:szCs w:val="23"/>
        </w:rPr>
        <w:t>pwrOn</w:t>
      </w:r>
      <w:proofErr w:type="spellEnd"/>
      <w:r w:rsidRPr="00FF512D">
        <w:rPr>
          <w:iCs/>
          <w:color w:val="000000"/>
          <w:sz w:val="23"/>
          <w:szCs w:val="23"/>
        </w:rPr>
        <w:t xml:space="preserve">, </w:t>
      </w:r>
      <w:proofErr w:type="spellStart"/>
      <w:r w:rsidRPr="00FF512D">
        <w:rPr>
          <w:iCs/>
          <w:color w:val="000000"/>
          <w:sz w:val="23"/>
          <w:szCs w:val="23"/>
        </w:rPr>
        <w:t>pwrStable</w:t>
      </w:r>
      <w:proofErr w:type="spellEnd"/>
      <w:r w:rsidRPr="00FF512D">
        <w:rPr>
          <w:iCs/>
          <w:color w:val="000000"/>
          <w:sz w:val="23"/>
          <w:szCs w:val="23"/>
        </w:rPr>
        <w:t>;</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integer i;</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time t;</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lastRenderedPageBreak/>
        <w:t xml:space="preserve">      real r;</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assign </w:t>
      </w:r>
      <w:proofErr w:type="spellStart"/>
      <w:r w:rsidRPr="00FF512D">
        <w:rPr>
          <w:iCs/>
          <w:color w:val="000000"/>
          <w:sz w:val="23"/>
          <w:szCs w:val="23"/>
        </w:rPr>
        <w:t>pwrStable</w:t>
      </w:r>
      <w:proofErr w:type="spellEnd"/>
      <w:r w:rsidRPr="00FF512D">
        <w:rPr>
          <w:iCs/>
          <w:color w:val="000000"/>
          <w:sz w:val="23"/>
          <w:szCs w:val="23"/>
        </w:rPr>
        <w:t xml:space="preserve"> = 1'b1;</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assign </w:t>
      </w:r>
      <w:proofErr w:type="spellStart"/>
      <w:r w:rsidRPr="00FF512D">
        <w:rPr>
          <w:iCs/>
          <w:color w:val="000000"/>
          <w:sz w:val="23"/>
          <w:szCs w:val="23"/>
        </w:rPr>
        <w:t>pwrOn</w:t>
      </w:r>
      <w:proofErr w:type="spellEnd"/>
      <w:r w:rsidRPr="00FF512D">
        <w:rPr>
          <w:iCs/>
          <w:color w:val="000000"/>
          <w:sz w:val="23"/>
          <w:szCs w:val="23"/>
        </w:rPr>
        <w:t xml:space="preserve"> = 1;  // 1 or 1'b1</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assign </w:t>
      </w:r>
      <w:proofErr w:type="spellStart"/>
      <w:r w:rsidRPr="00FF512D">
        <w:rPr>
          <w:iCs/>
          <w:color w:val="000000"/>
          <w:sz w:val="23"/>
          <w:szCs w:val="23"/>
        </w:rPr>
        <w:t>pwrGood</w:t>
      </w:r>
      <w:proofErr w:type="spellEnd"/>
      <w:r w:rsidRPr="00FF512D">
        <w:rPr>
          <w:iCs/>
          <w:color w:val="000000"/>
          <w:sz w:val="23"/>
          <w:szCs w:val="23"/>
        </w:rPr>
        <w:t xml:space="preserve"> = </w:t>
      </w:r>
      <w:proofErr w:type="spellStart"/>
      <w:r w:rsidRPr="00FF512D">
        <w:rPr>
          <w:iCs/>
          <w:color w:val="000000"/>
          <w:sz w:val="23"/>
          <w:szCs w:val="23"/>
        </w:rPr>
        <w:t>pwrOn</w:t>
      </w:r>
      <w:proofErr w:type="spellEnd"/>
      <w:r w:rsidRPr="00FF512D">
        <w:rPr>
          <w:iCs/>
          <w:color w:val="000000"/>
          <w:sz w:val="23"/>
          <w:szCs w:val="23"/>
        </w:rPr>
        <w:t xml:space="preserve"> &amp; </w:t>
      </w:r>
      <w:proofErr w:type="spellStart"/>
      <w:r w:rsidRPr="00FF512D">
        <w:rPr>
          <w:iCs/>
          <w:color w:val="000000"/>
          <w:sz w:val="23"/>
          <w:szCs w:val="23"/>
        </w:rPr>
        <w:t>pwrStable</w:t>
      </w:r>
      <w:proofErr w:type="spellEnd"/>
      <w:r w:rsidRPr="00FF512D">
        <w:rPr>
          <w:iCs/>
          <w:color w:val="000000"/>
          <w:sz w:val="23"/>
          <w:szCs w:val="23"/>
        </w:rPr>
        <w:t>;</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initial begin</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i=123.456;</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r=123456e-3;</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t=123456e-3;</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$display("i=%0g",i," t=%6.2f",t," r=%</w:t>
      </w:r>
      <w:proofErr w:type="spellStart"/>
      <w:r w:rsidRPr="00FF512D">
        <w:rPr>
          <w:iCs/>
          <w:color w:val="000000"/>
          <w:sz w:val="23"/>
          <w:szCs w:val="23"/>
        </w:rPr>
        <w:t>f",r</w:t>
      </w:r>
      <w:proofErr w:type="spellEnd"/>
      <w:r w:rsidRPr="00FF512D">
        <w:rPr>
          <w:iCs/>
          <w:color w:val="000000"/>
          <w:sz w:val="23"/>
          <w:szCs w:val="23"/>
        </w:rPr>
        <w:t>);</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 #2 $display("TIME=%0d",$time," ON=",</w:t>
      </w:r>
      <w:proofErr w:type="spellStart"/>
      <w:r w:rsidRPr="00FF512D">
        <w:rPr>
          <w:iCs/>
          <w:color w:val="000000"/>
          <w:sz w:val="23"/>
          <w:szCs w:val="23"/>
        </w:rPr>
        <w:t>pwrOn</w:t>
      </w:r>
      <w:proofErr w:type="spellEnd"/>
      <w:r w:rsidRPr="00FF512D">
        <w:rPr>
          <w:iCs/>
          <w:color w:val="000000"/>
          <w:sz w:val="23"/>
          <w:szCs w:val="23"/>
        </w:rPr>
        <w:t>," STABLE=",</w:t>
      </w:r>
      <w:proofErr w:type="spellStart"/>
      <w:r w:rsidRPr="00FF512D">
        <w:rPr>
          <w:iCs/>
          <w:color w:val="000000"/>
          <w:sz w:val="23"/>
          <w:szCs w:val="23"/>
        </w:rPr>
        <w:t>pwrStable</w:t>
      </w:r>
      <w:proofErr w:type="spellEnd"/>
      <w:r w:rsidRPr="00FF512D">
        <w:rPr>
          <w:iCs/>
          <w:color w:val="000000"/>
          <w:sz w:val="23"/>
          <w:szCs w:val="23"/>
        </w:rPr>
        <w:t>,“ GOOD=",</w:t>
      </w:r>
      <w:proofErr w:type="spellStart"/>
      <w:r w:rsidRPr="00FF512D">
        <w:rPr>
          <w:iCs/>
          <w:color w:val="000000"/>
          <w:sz w:val="23"/>
          <w:szCs w:val="23"/>
        </w:rPr>
        <w:t>pwrGood</w:t>
      </w:r>
      <w:proofErr w:type="spellEnd"/>
      <w:r w:rsidRPr="00FF512D">
        <w:rPr>
          <w:iCs/>
          <w:color w:val="000000"/>
          <w:sz w:val="23"/>
          <w:szCs w:val="23"/>
        </w:rPr>
        <w:t>);</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#10 $finish();</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w:t>
      </w:r>
    </w:p>
    <w:p w:rsidR="00FF512D" w:rsidRPr="00FF512D" w:rsidRDefault="00FF512D" w:rsidP="00FF512D">
      <w:pPr>
        <w:autoSpaceDE w:val="0"/>
        <w:autoSpaceDN w:val="0"/>
        <w:adjustRightInd w:val="0"/>
        <w:rPr>
          <w:iCs/>
          <w:color w:val="000000"/>
          <w:sz w:val="23"/>
          <w:szCs w:val="23"/>
        </w:rPr>
      </w:pPr>
      <w:r w:rsidRPr="00FF512D">
        <w:rPr>
          <w:iCs/>
          <w:color w:val="000000"/>
          <w:sz w:val="23"/>
          <w:szCs w:val="23"/>
        </w:rPr>
        <w:t xml:space="preserve">      end</w:t>
      </w:r>
    </w:p>
    <w:p w:rsidR="00FF512D" w:rsidRPr="00FF512D" w:rsidRDefault="00FF512D" w:rsidP="00FF512D">
      <w:pPr>
        <w:autoSpaceDE w:val="0"/>
        <w:autoSpaceDN w:val="0"/>
        <w:adjustRightInd w:val="0"/>
        <w:rPr>
          <w:iCs/>
          <w:color w:val="000000"/>
          <w:sz w:val="23"/>
          <w:szCs w:val="23"/>
        </w:rPr>
      </w:pPr>
      <w:proofErr w:type="spellStart"/>
      <w:r w:rsidRPr="00FF512D">
        <w:rPr>
          <w:iCs/>
          <w:color w:val="000000"/>
          <w:sz w:val="23"/>
          <w:szCs w:val="23"/>
        </w:rPr>
        <w:t>endmodule</w:t>
      </w:r>
      <w:proofErr w:type="spellEnd"/>
    </w:p>
    <w:p w:rsidR="00FF512D" w:rsidRPr="00FF512D" w:rsidRDefault="00FF512D" w:rsidP="00FF512D">
      <w:pPr>
        <w:autoSpaceDE w:val="0"/>
        <w:autoSpaceDN w:val="0"/>
        <w:adjustRightInd w:val="0"/>
        <w:rPr>
          <w:iCs/>
          <w:color w:val="000000"/>
          <w:sz w:val="23"/>
          <w:szCs w:val="23"/>
        </w:rPr>
      </w:pPr>
    </w:p>
    <w:p w:rsidR="00FF512D" w:rsidRPr="00FF512D" w:rsidRDefault="00FF512D" w:rsidP="00FF512D">
      <w:pPr>
        <w:autoSpaceDE w:val="0"/>
        <w:autoSpaceDN w:val="0"/>
        <w:adjustRightInd w:val="0"/>
        <w:rPr>
          <w:iCs/>
          <w:color w:val="000000"/>
          <w:sz w:val="23"/>
          <w:szCs w:val="23"/>
        </w:rPr>
      </w:pPr>
      <w:r>
        <w:rPr>
          <w:rFonts w:hint="eastAsia"/>
          <w:iCs/>
          <w:color w:val="000000"/>
          <w:sz w:val="23"/>
          <w:szCs w:val="23"/>
          <w:lang w:eastAsia="zh-CN"/>
        </w:rPr>
        <w:t xml:space="preserve">The </w:t>
      </w:r>
      <w:r w:rsidRPr="00FF512D">
        <w:rPr>
          <w:iCs/>
          <w:color w:val="000000"/>
          <w:sz w:val="23"/>
          <w:szCs w:val="23"/>
        </w:rPr>
        <w:t>output</w:t>
      </w:r>
      <w:r>
        <w:rPr>
          <w:rFonts w:hint="eastAsia"/>
          <w:iCs/>
          <w:color w:val="000000"/>
          <w:sz w:val="23"/>
          <w:szCs w:val="23"/>
          <w:lang w:eastAsia="zh-CN"/>
        </w:rPr>
        <w:t xml:space="preserve"> </w:t>
      </w:r>
      <w:r w:rsidRPr="00FF512D">
        <w:rPr>
          <w:iCs/>
          <w:color w:val="000000"/>
          <w:sz w:val="23"/>
          <w:szCs w:val="23"/>
        </w:rPr>
        <w:t>:</w:t>
      </w:r>
    </w:p>
    <w:p w:rsidR="00FF512D" w:rsidRPr="00FF512D" w:rsidRDefault="00FF512D" w:rsidP="00FF512D">
      <w:pPr>
        <w:autoSpaceDE w:val="0"/>
        <w:autoSpaceDN w:val="0"/>
        <w:adjustRightInd w:val="0"/>
        <w:rPr>
          <w:iCs/>
          <w:color w:val="000000"/>
          <w:sz w:val="23"/>
          <w:szCs w:val="23"/>
        </w:rPr>
      </w:pPr>
    </w:p>
    <w:p w:rsidR="00337C86" w:rsidRDefault="00FF512D" w:rsidP="00FF512D">
      <w:pPr>
        <w:autoSpaceDE w:val="0"/>
        <w:autoSpaceDN w:val="0"/>
        <w:adjustRightInd w:val="0"/>
        <w:rPr>
          <w:rFonts w:hint="eastAsia"/>
          <w:iCs/>
          <w:color w:val="000000"/>
          <w:sz w:val="23"/>
          <w:szCs w:val="23"/>
          <w:lang w:eastAsia="zh-CN"/>
        </w:rPr>
      </w:pPr>
      <w:r w:rsidRPr="00FF512D">
        <w:rPr>
          <w:iCs/>
          <w:color w:val="000000"/>
          <w:sz w:val="23"/>
          <w:szCs w:val="23"/>
        </w:rPr>
        <w:t>i=123 t=123.00 r=123.456000</w:t>
      </w:r>
    </w:p>
    <w:p w:rsidR="00FF512D" w:rsidRPr="00337C86" w:rsidRDefault="00FF512D" w:rsidP="00FF512D">
      <w:pPr>
        <w:autoSpaceDE w:val="0"/>
        <w:autoSpaceDN w:val="0"/>
        <w:adjustRightInd w:val="0"/>
        <w:rPr>
          <w:rFonts w:hint="eastAsia"/>
          <w:iCs/>
          <w:color w:val="000000"/>
          <w:sz w:val="23"/>
          <w:szCs w:val="23"/>
          <w:lang w:eastAsia="zh-CN"/>
        </w:rPr>
      </w:pPr>
    </w:p>
    <w:p w:rsidR="00337C86" w:rsidRPr="00337C86" w:rsidRDefault="00337C86" w:rsidP="00337C86">
      <w:pPr>
        <w:numPr>
          <w:ilvl w:val="0"/>
          <w:numId w:val="3"/>
        </w:numPr>
        <w:autoSpaceDE w:val="0"/>
        <w:autoSpaceDN w:val="0"/>
        <w:adjustRightInd w:val="0"/>
        <w:rPr>
          <w:iCs/>
          <w:color w:val="000000"/>
          <w:sz w:val="23"/>
          <w:szCs w:val="23"/>
        </w:rPr>
      </w:pPr>
      <w:r w:rsidRPr="00337C86">
        <w:rPr>
          <w:iCs/>
          <w:color w:val="000000"/>
          <w:sz w:val="23"/>
          <w:szCs w:val="23"/>
        </w:rPr>
        <w:t>Create a “time” variable type and assign it values from $</w:t>
      </w:r>
      <w:proofErr w:type="spellStart"/>
      <w:r w:rsidRPr="00337C86">
        <w:rPr>
          <w:iCs/>
          <w:color w:val="000000"/>
          <w:sz w:val="23"/>
          <w:szCs w:val="23"/>
        </w:rPr>
        <w:t>stime</w:t>
      </w:r>
      <w:proofErr w:type="spellEnd"/>
      <w:r w:rsidRPr="00337C86">
        <w:rPr>
          <w:iCs/>
          <w:color w:val="000000"/>
          <w:sz w:val="23"/>
          <w:szCs w:val="23"/>
        </w:rPr>
        <w:t xml:space="preserve"> and $</w:t>
      </w:r>
      <w:proofErr w:type="spellStart"/>
      <w:r w:rsidRPr="00337C86">
        <w:rPr>
          <w:iCs/>
          <w:color w:val="000000"/>
          <w:sz w:val="23"/>
          <w:szCs w:val="23"/>
        </w:rPr>
        <w:t>realtime</w:t>
      </w:r>
      <w:proofErr w:type="spellEnd"/>
      <w:r w:rsidRPr="00337C86">
        <w:rPr>
          <w:iCs/>
          <w:color w:val="000000"/>
          <w:sz w:val="23"/>
          <w:szCs w:val="23"/>
        </w:rPr>
        <w:t>, what will you get?</w:t>
      </w:r>
    </w:p>
    <w:p w:rsidR="00337C86" w:rsidRDefault="00337C86" w:rsidP="00337C86">
      <w:pPr>
        <w:autoSpaceDE w:val="0"/>
        <w:autoSpaceDN w:val="0"/>
        <w:adjustRightInd w:val="0"/>
        <w:rPr>
          <w:rFonts w:hint="eastAsia"/>
          <w:iCs/>
          <w:color w:val="000000"/>
          <w:sz w:val="23"/>
          <w:szCs w:val="23"/>
          <w:lang w:eastAsia="zh-CN"/>
        </w:rPr>
      </w:pPr>
    </w:p>
    <w:p w:rsidR="00FF512D" w:rsidRPr="00384649" w:rsidRDefault="00FF512D" w:rsidP="00FF512D">
      <w:pPr>
        <w:pStyle w:val="Default"/>
        <w:rPr>
          <w:iCs/>
          <w:sz w:val="23"/>
          <w:szCs w:val="23"/>
        </w:rPr>
      </w:pPr>
      <w:r w:rsidRPr="00384649">
        <w:rPr>
          <w:iCs/>
          <w:sz w:val="23"/>
          <w:szCs w:val="23"/>
        </w:rPr>
        <w:t xml:space="preserve">module </w:t>
      </w:r>
      <w:proofErr w:type="spellStart"/>
      <w:r w:rsidRPr="00384649">
        <w:rPr>
          <w:iCs/>
          <w:sz w:val="23"/>
          <w:szCs w:val="23"/>
        </w:rPr>
        <w:t>testTime</w:t>
      </w:r>
      <w:proofErr w:type="spellEnd"/>
      <w:r w:rsidRPr="00384649">
        <w:rPr>
          <w:iCs/>
          <w:sz w:val="23"/>
          <w:szCs w:val="23"/>
        </w:rPr>
        <w:t>;</w:t>
      </w:r>
    </w:p>
    <w:p w:rsidR="00FF512D" w:rsidRPr="00384649" w:rsidRDefault="00FF512D" w:rsidP="00FF512D">
      <w:pPr>
        <w:pStyle w:val="Default"/>
        <w:rPr>
          <w:iCs/>
          <w:sz w:val="23"/>
          <w:szCs w:val="23"/>
        </w:rPr>
      </w:pPr>
      <w:r w:rsidRPr="00384649">
        <w:rPr>
          <w:iCs/>
          <w:sz w:val="23"/>
          <w:szCs w:val="23"/>
        </w:rPr>
        <w:t xml:space="preserve">    time t;</w:t>
      </w:r>
    </w:p>
    <w:p w:rsidR="00FF512D" w:rsidRPr="00384649" w:rsidRDefault="00FF512D" w:rsidP="00FF512D">
      <w:pPr>
        <w:pStyle w:val="Default"/>
        <w:rPr>
          <w:iCs/>
          <w:sz w:val="23"/>
          <w:szCs w:val="23"/>
        </w:rPr>
      </w:pPr>
      <w:r w:rsidRPr="00384649">
        <w:rPr>
          <w:iCs/>
          <w:sz w:val="23"/>
          <w:szCs w:val="23"/>
        </w:rPr>
        <w:t xml:space="preserve">    </w:t>
      </w:r>
    </w:p>
    <w:p w:rsidR="00FF512D" w:rsidRPr="00384649" w:rsidRDefault="00FF512D" w:rsidP="00FF512D">
      <w:pPr>
        <w:pStyle w:val="Default"/>
        <w:rPr>
          <w:iCs/>
          <w:sz w:val="23"/>
          <w:szCs w:val="23"/>
        </w:rPr>
      </w:pPr>
      <w:r w:rsidRPr="00384649">
        <w:rPr>
          <w:iCs/>
          <w:sz w:val="23"/>
          <w:szCs w:val="23"/>
        </w:rPr>
        <w:t xml:space="preserve">    initial begin</w:t>
      </w:r>
    </w:p>
    <w:p w:rsidR="00FF512D" w:rsidRPr="00384649" w:rsidRDefault="00FF512D" w:rsidP="00FF512D">
      <w:pPr>
        <w:pStyle w:val="Default"/>
        <w:rPr>
          <w:iCs/>
          <w:sz w:val="23"/>
          <w:szCs w:val="23"/>
        </w:rPr>
      </w:pPr>
      <w:r w:rsidRPr="00384649">
        <w:rPr>
          <w:iCs/>
          <w:sz w:val="23"/>
          <w:szCs w:val="23"/>
        </w:rPr>
        <w:t xml:space="preserve">    t = $time;</w:t>
      </w:r>
    </w:p>
    <w:p w:rsidR="00FF512D" w:rsidRPr="00384649" w:rsidRDefault="00FF512D" w:rsidP="00FF512D">
      <w:pPr>
        <w:pStyle w:val="Default"/>
        <w:rPr>
          <w:iCs/>
          <w:sz w:val="23"/>
          <w:szCs w:val="23"/>
        </w:rPr>
      </w:pPr>
      <w:r w:rsidRPr="00384649">
        <w:rPr>
          <w:iCs/>
          <w:sz w:val="23"/>
          <w:szCs w:val="23"/>
        </w:rPr>
        <w:t xml:space="preserve">    #1 t=$time;</w:t>
      </w:r>
    </w:p>
    <w:p w:rsidR="00FF512D" w:rsidRPr="00384649" w:rsidRDefault="00FF512D" w:rsidP="00FF512D">
      <w:pPr>
        <w:pStyle w:val="Default"/>
        <w:rPr>
          <w:iCs/>
          <w:sz w:val="23"/>
          <w:szCs w:val="23"/>
        </w:rPr>
      </w:pPr>
      <w:r w:rsidRPr="00384649">
        <w:rPr>
          <w:iCs/>
          <w:sz w:val="23"/>
          <w:szCs w:val="23"/>
        </w:rPr>
        <w:t xml:space="preserve">    #1 t=$time;</w:t>
      </w:r>
    </w:p>
    <w:p w:rsidR="00FF512D" w:rsidRPr="00384649" w:rsidRDefault="00FF512D" w:rsidP="00FF512D">
      <w:pPr>
        <w:pStyle w:val="Default"/>
        <w:rPr>
          <w:iCs/>
          <w:sz w:val="23"/>
          <w:szCs w:val="23"/>
        </w:rPr>
      </w:pPr>
      <w:r w:rsidRPr="00384649">
        <w:rPr>
          <w:iCs/>
          <w:sz w:val="23"/>
          <w:szCs w:val="23"/>
        </w:rPr>
        <w:t xml:space="preserve">    #2 $finish;</w:t>
      </w:r>
    </w:p>
    <w:p w:rsidR="00FF512D" w:rsidRPr="00384649" w:rsidRDefault="00FF512D" w:rsidP="00FF512D">
      <w:pPr>
        <w:pStyle w:val="Default"/>
        <w:rPr>
          <w:iCs/>
          <w:sz w:val="23"/>
          <w:szCs w:val="23"/>
        </w:rPr>
      </w:pPr>
      <w:r w:rsidRPr="00384649">
        <w:rPr>
          <w:iCs/>
          <w:sz w:val="23"/>
          <w:szCs w:val="23"/>
        </w:rPr>
        <w:t xml:space="preserve">    end</w:t>
      </w:r>
    </w:p>
    <w:p w:rsidR="00FF512D" w:rsidRPr="00384649" w:rsidRDefault="00FF512D" w:rsidP="00FF512D">
      <w:pPr>
        <w:pStyle w:val="Default"/>
        <w:rPr>
          <w:iCs/>
          <w:sz w:val="23"/>
          <w:szCs w:val="23"/>
        </w:rPr>
      </w:pPr>
      <w:r w:rsidRPr="00384649">
        <w:rPr>
          <w:iCs/>
          <w:sz w:val="23"/>
          <w:szCs w:val="23"/>
        </w:rPr>
        <w:t xml:space="preserve">    initial begin</w:t>
      </w:r>
    </w:p>
    <w:p w:rsidR="00FF512D" w:rsidRPr="00384649" w:rsidRDefault="00FF512D" w:rsidP="00FF512D">
      <w:pPr>
        <w:pStyle w:val="Default"/>
        <w:rPr>
          <w:iCs/>
          <w:sz w:val="23"/>
          <w:szCs w:val="23"/>
        </w:rPr>
      </w:pPr>
      <w:r w:rsidRPr="00384649">
        <w:rPr>
          <w:iCs/>
          <w:sz w:val="23"/>
          <w:szCs w:val="23"/>
        </w:rPr>
        <w:t xml:space="preserve">    $monitor("t=%6.2f",t);</w:t>
      </w:r>
    </w:p>
    <w:p w:rsidR="00FF512D" w:rsidRPr="00384649" w:rsidRDefault="00FF512D" w:rsidP="00FF512D">
      <w:pPr>
        <w:pStyle w:val="Default"/>
        <w:rPr>
          <w:iCs/>
          <w:sz w:val="23"/>
          <w:szCs w:val="23"/>
        </w:rPr>
      </w:pPr>
      <w:r w:rsidRPr="00384649">
        <w:rPr>
          <w:iCs/>
          <w:sz w:val="23"/>
          <w:szCs w:val="23"/>
        </w:rPr>
        <w:t xml:space="preserve">    #2 $display("TIME=%0d",$time);</w:t>
      </w:r>
    </w:p>
    <w:p w:rsidR="00FF512D" w:rsidRPr="00384649" w:rsidRDefault="00FF512D" w:rsidP="00FF512D">
      <w:pPr>
        <w:pStyle w:val="Default"/>
        <w:rPr>
          <w:iCs/>
          <w:sz w:val="23"/>
          <w:szCs w:val="23"/>
        </w:rPr>
      </w:pPr>
      <w:r w:rsidRPr="00384649">
        <w:rPr>
          <w:iCs/>
          <w:sz w:val="23"/>
          <w:szCs w:val="23"/>
        </w:rPr>
        <w:t xml:space="preserve">    end</w:t>
      </w:r>
    </w:p>
    <w:p w:rsidR="00FF512D" w:rsidRPr="00384649" w:rsidRDefault="00FF512D" w:rsidP="00FF512D">
      <w:pPr>
        <w:pStyle w:val="Default"/>
        <w:rPr>
          <w:iCs/>
          <w:sz w:val="23"/>
          <w:szCs w:val="23"/>
        </w:rPr>
      </w:pPr>
      <w:proofErr w:type="spellStart"/>
      <w:r w:rsidRPr="00384649">
        <w:rPr>
          <w:iCs/>
          <w:sz w:val="23"/>
          <w:szCs w:val="23"/>
        </w:rPr>
        <w:t>endmodule</w:t>
      </w:r>
      <w:proofErr w:type="spellEnd"/>
    </w:p>
    <w:p w:rsidR="00FF512D" w:rsidRPr="00384649" w:rsidRDefault="00FF512D" w:rsidP="00FF512D">
      <w:pPr>
        <w:pStyle w:val="Default"/>
        <w:rPr>
          <w:iCs/>
          <w:sz w:val="23"/>
          <w:szCs w:val="23"/>
        </w:rPr>
      </w:pPr>
    </w:p>
    <w:p w:rsidR="00FF512D" w:rsidRPr="00384649" w:rsidRDefault="00FF512D" w:rsidP="00FF512D">
      <w:pPr>
        <w:pStyle w:val="Default"/>
        <w:rPr>
          <w:iCs/>
          <w:sz w:val="23"/>
          <w:szCs w:val="23"/>
        </w:rPr>
      </w:pPr>
      <w:r w:rsidRPr="00384649">
        <w:rPr>
          <w:iCs/>
          <w:sz w:val="23"/>
          <w:szCs w:val="23"/>
        </w:rPr>
        <w:t>output:</w:t>
      </w:r>
    </w:p>
    <w:p w:rsidR="00FF512D" w:rsidRPr="00384649" w:rsidRDefault="00FF512D" w:rsidP="00FF512D">
      <w:pPr>
        <w:pStyle w:val="Default"/>
        <w:rPr>
          <w:iCs/>
          <w:sz w:val="23"/>
          <w:szCs w:val="23"/>
        </w:rPr>
      </w:pPr>
    </w:p>
    <w:p w:rsidR="00FF512D" w:rsidRDefault="00FF512D" w:rsidP="00FF512D">
      <w:pPr>
        <w:pStyle w:val="Default"/>
        <w:rPr>
          <w:rStyle w:val="stdout"/>
          <w:rFonts w:ascii="Lucida Console" w:hAnsi="Lucida Console" w:hint="eastAsia"/>
          <w:sz w:val="18"/>
          <w:szCs w:val="18"/>
          <w:shd w:val="clear" w:color="auto" w:fill="FFFFFF"/>
          <w:lang w:eastAsia="zh-CN"/>
        </w:rPr>
      </w:pPr>
      <w:r w:rsidRPr="00384649">
        <w:rPr>
          <w:rStyle w:val="stdout"/>
          <w:rFonts w:ascii="Lucida Console" w:hAnsi="Lucida Console"/>
          <w:sz w:val="18"/>
          <w:szCs w:val="18"/>
          <w:shd w:val="clear" w:color="auto" w:fill="FFFFFF"/>
        </w:rPr>
        <w:t>t=  0.00</w:t>
      </w:r>
      <w:r w:rsidRPr="00384649">
        <w:rPr>
          <w:rFonts w:ascii="Helvetica" w:hAnsi="Helvetica" w:cs="Helvetica"/>
          <w:color w:val="333333"/>
          <w:sz w:val="20"/>
          <w:szCs w:val="20"/>
        </w:rPr>
        <w:br/>
      </w:r>
      <w:r w:rsidRPr="00384649">
        <w:rPr>
          <w:rStyle w:val="stdout"/>
          <w:rFonts w:ascii="Lucida Console" w:hAnsi="Lucida Console"/>
          <w:sz w:val="18"/>
          <w:szCs w:val="18"/>
          <w:shd w:val="clear" w:color="auto" w:fill="FFFFFF"/>
        </w:rPr>
        <w:t>t=  1.00</w:t>
      </w:r>
      <w:r w:rsidRPr="00384649">
        <w:rPr>
          <w:rFonts w:ascii="Helvetica" w:hAnsi="Helvetica" w:cs="Helvetica"/>
          <w:color w:val="333333"/>
          <w:sz w:val="20"/>
          <w:szCs w:val="20"/>
        </w:rPr>
        <w:br/>
      </w:r>
      <w:r w:rsidRPr="00384649">
        <w:rPr>
          <w:rStyle w:val="stdout"/>
          <w:rFonts w:ascii="Lucida Console" w:hAnsi="Lucida Console"/>
          <w:sz w:val="18"/>
          <w:szCs w:val="18"/>
          <w:shd w:val="clear" w:color="auto" w:fill="FFFFFF"/>
        </w:rPr>
        <w:t>TIME=2</w:t>
      </w:r>
      <w:r w:rsidRPr="00384649">
        <w:rPr>
          <w:rFonts w:ascii="Helvetica" w:hAnsi="Helvetica" w:cs="Helvetica"/>
          <w:color w:val="333333"/>
          <w:sz w:val="20"/>
          <w:szCs w:val="20"/>
        </w:rPr>
        <w:br/>
      </w:r>
      <w:r w:rsidRPr="00384649">
        <w:rPr>
          <w:rStyle w:val="stdout"/>
          <w:rFonts w:ascii="Lucida Console" w:hAnsi="Lucida Console"/>
          <w:sz w:val="18"/>
          <w:szCs w:val="18"/>
          <w:shd w:val="clear" w:color="auto" w:fill="FFFFFF"/>
        </w:rPr>
        <w:t>t=  2.00</w:t>
      </w:r>
    </w:p>
    <w:p w:rsidR="00FF512D" w:rsidRPr="00384649" w:rsidRDefault="00FF512D" w:rsidP="00FF512D">
      <w:pPr>
        <w:pStyle w:val="Default"/>
        <w:rPr>
          <w:rFonts w:hint="eastAsia"/>
          <w:iCs/>
          <w:sz w:val="23"/>
          <w:szCs w:val="23"/>
          <w:lang w:eastAsia="zh-CN"/>
        </w:rPr>
      </w:pPr>
    </w:p>
    <w:p w:rsidR="00FF512D" w:rsidRPr="00337C86" w:rsidRDefault="00FF512D" w:rsidP="00337C86">
      <w:pPr>
        <w:autoSpaceDE w:val="0"/>
        <w:autoSpaceDN w:val="0"/>
        <w:adjustRightInd w:val="0"/>
        <w:rPr>
          <w:rFonts w:hint="eastAsia"/>
          <w:iCs/>
          <w:color w:val="000000"/>
          <w:sz w:val="23"/>
          <w:szCs w:val="23"/>
          <w:lang w:eastAsia="zh-CN"/>
        </w:rPr>
      </w:pPr>
    </w:p>
    <w:p w:rsidR="00337C86" w:rsidRDefault="00337C86" w:rsidP="00337C86">
      <w:pPr>
        <w:numPr>
          <w:ilvl w:val="0"/>
          <w:numId w:val="3"/>
        </w:numPr>
        <w:autoSpaceDE w:val="0"/>
        <w:autoSpaceDN w:val="0"/>
        <w:adjustRightInd w:val="0"/>
        <w:rPr>
          <w:rFonts w:hint="eastAsia"/>
          <w:iCs/>
          <w:color w:val="000000"/>
          <w:sz w:val="23"/>
          <w:szCs w:val="23"/>
        </w:rPr>
      </w:pPr>
      <w:r w:rsidRPr="00337C86">
        <w:rPr>
          <w:iCs/>
          <w:color w:val="000000"/>
          <w:sz w:val="23"/>
          <w:szCs w:val="23"/>
        </w:rPr>
        <w:lastRenderedPageBreak/>
        <w:t xml:space="preserve">Define a time scale like `timescale </w:t>
      </w:r>
      <w:r w:rsidRPr="00337C86">
        <w:rPr>
          <w:iCs/>
          <w:color w:val="000000"/>
          <w:sz w:val="23"/>
          <w:szCs w:val="23"/>
        </w:rPr>
        <w:tab/>
        <w:t>10ns/100ps, if a delay is #2.71828, calculate the real delay and compare what the difference between $display result in $time and your calculation is.</w:t>
      </w:r>
    </w:p>
    <w:p w:rsidR="00FF512D" w:rsidRDefault="00FF512D" w:rsidP="00FF512D">
      <w:pPr>
        <w:autoSpaceDE w:val="0"/>
        <w:autoSpaceDN w:val="0"/>
        <w:adjustRightInd w:val="0"/>
        <w:rPr>
          <w:rFonts w:hint="eastAsia"/>
          <w:iCs/>
          <w:color w:val="000000"/>
          <w:sz w:val="23"/>
          <w:szCs w:val="23"/>
          <w:lang w:eastAsia="zh-CN"/>
        </w:rPr>
      </w:pPr>
    </w:p>
    <w:p w:rsidR="00FF512D" w:rsidRPr="00597E9B" w:rsidRDefault="00FF512D" w:rsidP="00FF512D">
      <w:pPr>
        <w:pStyle w:val="Default"/>
        <w:rPr>
          <w:iCs/>
          <w:sz w:val="23"/>
          <w:szCs w:val="23"/>
        </w:rPr>
      </w:pPr>
      <w:r w:rsidRPr="00597E9B">
        <w:rPr>
          <w:iCs/>
          <w:sz w:val="23"/>
          <w:szCs w:val="23"/>
        </w:rPr>
        <w:t>`timescale 10ns/100ps</w:t>
      </w:r>
    </w:p>
    <w:p w:rsidR="00FF512D" w:rsidRPr="00597E9B" w:rsidRDefault="00FF512D" w:rsidP="00FF512D">
      <w:pPr>
        <w:pStyle w:val="Default"/>
        <w:rPr>
          <w:iCs/>
          <w:sz w:val="23"/>
          <w:szCs w:val="23"/>
        </w:rPr>
      </w:pPr>
    </w:p>
    <w:p w:rsidR="00FF512D" w:rsidRPr="00597E9B" w:rsidRDefault="00FF512D" w:rsidP="00FF512D">
      <w:pPr>
        <w:pStyle w:val="Default"/>
        <w:rPr>
          <w:iCs/>
          <w:sz w:val="23"/>
          <w:szCs w:val="23"/>
        </w:rPr>
      </w:pPr>
      <w:r w:rsidRPr="00597E9B">
        <w:rPr>
          <w:iCs/>
          <w:sz w:val="23"/>
          <w:szCs w:val="23"/>
        </w:rPr>
        <w:t xml:space="preserve">module </w:t>
      </w:r>
      <w:proofErr w:type="spellStart"/>
      <w:r w:rsidRPr="00597E9B">
        <w:rPr>
          <w:iCs/>
          <w:sz w:val="23"/>
          <w:szCs w:val="23"/>
        </w:rPr>
        <w:t>delay_calculation</w:t>
      </w:r>
      <w:proofErr w:type="spellEnd"/>
      <w:r w:rsidRPr="00597E9B">
        <w:rPr>
          <w:iCs/>
          <w:sz w:val="23"/>
          <w:szCs w:val="23"/>
        </w:rPr>
        <w:t>;</w:t>
      </w:r>
    </w:p>
    <w:p w:rsidR="00FF512D" w:rsidRPr="00597E9B" w:rsidRDefault="00FF512D" w:rsidP="00FF512D">
      <w:pPr>
        <w:pStyle w:val="Default"/>
        <w:rPr>
          <w:iCs/>
          <w:sz w:val="23"/>
          <w:szCs w:val="23"/>
        </w:rPr>
      </w:pPr>
      <w:r w:rsidRPr="00597E9B">
        <w:rPr>
          <w:iCs/>
          <w:sz w:val="23"/>
          <w:szCs w:val="23"/>
        </w:rPr>
        <w:t xml:space="preserve">  </w:t>
      </w:r>
      <w:proofErr w:type="spellStart"/>
      <w:r w:rsidRPr="00597E9B">
        <w:rPr>
          <w:iCs/>
          <w:sz w:val="23"/>
          <w:szCs w:val="23"/>
        </w:rPr>
        <w:t>reg</w:t>
      </w:r>
      <w:proofErr w:type="spellEnd"/>
      <w:r w:rsidRPr="00597E9B">
        <w:rPr>
          <w:iCs/>
          <w:sz w:val="23"/>
          <w:szCs w:val="23"/>
        </w:rPr>
        <w:t xml:space="preserve"> </w:t>
      </w:r>
      <w:proofErr w:type="spellStart"/>
      <w:r w:rsidRPr="00597E9B">
        <w:rPr>
          <w:iCs/>
          <w:sz w:val="23"/>
          <w:szCs w:val="23"/>
        </w:rPr>
        <w:t>clk</w:t>
      </w:r>
      <w:proofErr w:type="spellEnd"/>
      <w:r w:rsidRPr="00597E9B">
        <w:rPr>
          <w:iCs/>
          <w:sz w:val="23"/>
          <w:szCs w:val="23"/>
        </w:rPr>
        <w:t>;</w:t>
      </w:r>
    </w:p>
    <w:p w:rsidR="00FF512D" w:rsidRPr="00597E9B" w:rsidRDefault="00FF512D" w:rsidP="00FF512D">
      <w:pPr>
        <w:pStyle w:val="Default"/>
        <w:rPr>
          <w:iCs/>
          <w:sz w:val="23"/>
          <w:szCs w:val="23"/>
        </w:rPr>
      </w:pPr>
      <w:r w:rsidRPr="00597E9B">
        <w:rPr>
          <w:iCs/>
          <w:sz w:val="23"/>
          <w:szCs w:val="23"/>
        </w:rPr>
        <w:t xml:space="preserve">  wire out;</w:t>
      </w:r>
    </w:p>
    <w:p w:rsidR="00FF512D" w:rsidRPr="00597E9B" w:rsidRDefault="00FF512D" w:rsidP="00FF512D">
      <w:pPr>
        <w:pStyle w:val="Default"/>
        <w:rPr>
          <w:iCs/>
          <w:sz w:val="23"/>
          <w:szCs w:val="23"/>
        </w:rPr>
      </w:pPr>
    </w:p>
    <w:p w:rsidR="00FF512D" w:rsidRPr="00597E9B" w:rsidRDefault="00FF512D" w:rsidP="00FF512D">
      <w:pPr>
        <w:pStyle w:val="Default"/>
        <w:rPr>
          <w:iCs/>
          <w:sz w:val="23"/>
          <w:szCs w:val="23"/>
        </w:rPr>
      </w:pPr>
      <w:r w:rsidRPr="00597E9B">
        <w:rPr>
          <w:iCs/>
          <w:sz w:val="23"/>
          <w:szCs w:val="23"/>
        </w:rPr>
        <w:t xml:space="preserve">  initial begin</w:t>
      </w:r>
    </w:p>
    <w:p w:rsidR="00FF512D" w:rsidRPr="00597E9B" w:rsidRDefault="00FF512D" w:rsidP="00FF512D">
      <w:pPr>
        <w:pStyle w:val="Default"/>
        <w:rPr>
          <w:iCs/>
          <w:sz w:val="23"/>
          <w:szCs w:val="23"/>
        </w:rPr>
      </w:pPr>
      <w:r w:rsidRPr="00597E9B">
        <w:rPr>
          <w:iCs/>
          <w:sz w:val="23"/>
          <w:szCs w:val="23"/>
        </w:rPr>
        <w:t xml:space="preserve">    </w:t>
      </w:r>
      <w:proofErr w:type="spellStart"/>
      <w:r w:rsidRPr="00597E9B">
        <w:rPr>
          <w:iCs/>
          <w:sz w:val="23"/>
          <w:szCs w:val="23"/>
        </w:rPr>
        <w:t>clk</w:t>
      </w:r>
      <w:proofErr w:type="spellEnd"/>
      <w:r w:rsidRPr="00597E9B">
        <w:rPr>
          <w:iCs/>
          <w:sz w:val="23"/>
          <w:szCs w:val="23"/>
        </w:rPr>
        <w:t xml:space="preserve"> = 0;</w:t>
      </w:r>
    </w:p>
    <w:p w:rsidR="00FF512D" w:rsidRPr="00597E9B" w:rsidRDefault="00FF512D" w:rsidP="00FF512D">
      <w:pPr>
        <w:pStyle w:val="Default"/>
        <w:rPr>
          <w:iCs/>
          <w:sz w:val="23"/>
          <w:szCs w:val="23"/>
        </w:rPr>
      </w:pPr>
      <w:r w:rsidRPr="00597E9B">
        <w:rPr>
          <w:iCs/>
          <w:sz w:val="23"/>
          <w:szCs w:val="23"/>
        </w:rPr>
        <w:t xml:space="preserve">    forever #5 </w:t>
      </w:r>
      <w:proofErr w:type="spellStart"/>
      <w:r w:rsidRPr="00597E9B">
        <w:rPr>
          <w:iCs/>
          <w:sz w:val="23"/>
          <w:szCs w:val="23"/>
        </w:rPr>
        <w:t>clk</w:t>
      </w:r>
      <w:proofErr w:type="spellEnd"/>
      <w:r w:rsidRPr="00597E9B">
        <w:rPr>
          <w:iCs/>
          <w:sz w:val="23"/>
          <w:szCs w:val="23"/>
        </w:rPr>
        <w:t xml:space="preserve"> = ~</w:t>
      </w:r>
      <w:proofErr w:type="spellStart"/>
      <w:r w:rsidRPr="00597E9B">
        <w:rPr>
          <w:iCs/>
          <w:sz w:val="23"/>
          <w:szCs w:val="23"/>
        </w:rPr>
        <w:t>clk</w:t>
      </w:r>
      <w:proofErr w:type="spellEnd"/>
      <w:r w:rsidRPr="00597E9B">
        <w:rPr>
          <w:iCs/>
          <w:sz w:val="23"/>
          <w:szCs w:val="23"/>
        </w:rPr>
        <w:t>;</w:t>
      </w:r>
    </w:p>
    <w:p w:rsidR="00FF512D" w:rsidRPr="00597E9B" w:rsidRDefault="00FF512D" w:rsidP="00FF512D">
      <w:pPr>
        <w:pStyle w:val="Default"/>
        <w:rPr>
          <w:iCs/>
          <w:sz w:val="23"/>
          <w:szCs w:val="23"/>
        </w:rPr>
      </w:pPr>
      <w:r w:rsidRPr="00597E9B">
        <w:rPr>
          <w:iCs/>
          <w:sz w:val="23"/>
          <w:szCs w:val="23"/>
        </w:rPr>
        <w:t xml:space="preserve">  end</w:t>
      </w:r>
    </w:p>
    <w:p w:rsidR="00FF512D" w:rsidRPr="00597E9B" w:rsidRDefault="00FF512D" w:rsidP="00FF512D">
      <w:pPr>
        <w:pStyle w:val="Default"/>
        <w:rPr>
          <w:iCs/>
          <w:sz w:val="23"/>
          <w:szCs w:val="23"/>
        </w:rPr>
      </w:pPr>
    </w:p>
    <w:p w:rsidR="00FF512D" w:rsidRPr="00597E9B" w:rsidRDefault="00FF512D" w:rsidP="00FF512D">
      <w:pPr>
        <w:pStyle w:val="Default"/>
        <w:rPr>
          <w:iCs/>
          <w:sz w:val="23"/>
          <w:szCs w:val="23"/>
        </w:rPr>
      </w:pPr>
      <w:r w:rsidRPr="00597E9B">
        <w:rPr>
          <w:iCs/>
          <w:sz w:val="23"/>
          <w:szCs w:val="23"/>
        </w:rPr>
        <w:t xml:space="preserve">  always @(</w:t>
      </w:r>
      <w:proofErr w:type="spellStart"/>
      <w:r w:rsidRPr="00597E9B">
        <w:rPr>
          <w:iCs/>
          <w:sz w:val="23"/>
          <w:szCs w:val="23"/>
        </w:rPr>
        <w:t>posedge</w:t>
      </w:r>
      <w:proofErr w:type="spellEnd"/>
      <w:r w:rsidRPr="00597E9B">
        <w:rPr>
          <w:iCs/>
          <w:sz w:val="23"/>
          <w:szCs w:val="23"/>
        </w:rPr>
        <w:t xml:space="preserve"> </w:t>
      </w:r>
      <w:proofErr w:type="spellStart"/>
      <w:r w:rsidRPr="00597E9B">
        <w:rPr>
          <w:iCs/>
          <w:sz w:val="23"/>
          <w:szCs w:val="23"/>
        </w:rPr>
        <w:t>clk</w:t>
      </w:r>
      <w:proofErr w:type="spellEnd"/>
      <w:r w:rsidRPr="00597E9B">
        <w:rPr>
          <w:iCs/>
          <w:sz w:val="23"/>
          <w:szCs w:val="23"/>
        </w:rPr>
        <w:t>) begin</w:t>
      </w:r>
    </w:p>
    <w:p w:rsidR="00FF512D" w:rsidRPr="00597E9B" w:rsidRDefault="00FF512D" w:rsidP="00FF512D">
      <w:pPr>
        <w:pStyle w:val="Default"/>
        <w:rPr>
          <w:iCs/>
          <w:sz w:val="23"/>
          <w:szCs w:val="23"/>
        </w:rPr>
      </w:pPr>
      <w:r w:rsidRPr="00597E9B">
        <w:rPr>
          <w:iCs/>
          <w:sz w:val="23"/>
          <w:szCs w:val="23"/>
        </w:rPr>
        <w:t xml:space="preserve">    #2.71828 out = ~out;</w:t>
      </w:r>
    </w:p>
    <w:p w:rsidR="00FF512D" w:rsidRPr="00597E9B" w:rsidRDefault="00FF512D" w:rsidP="00FF512D">
      <w:pPr>
        <w:pStyle w:val="Default"/>
        <w:rPr>
          <w:iCs/>
          <w:sz w:val="23"/>
          <w:szCs w:val="23"/>
        </w:rPr>
      </w:pPr>
      <w:r w:rsidRPr="00597E9B">
        <w:rPr>
          <w:iCs/>
          <w:sz w:val="23"/>
          <w:szCs w:val="23"/>
        </w:rPr>
        <w:t xml:space="preserve">  end</w:t>
      </w:r>
    </w:p>
    <w:p w:rsidR="00FF512D" w:rsidRPr="00597E9B" w:rsidRDefault="00FF512D" w:rsidP="00FF512D">
      <w:pPr>
        <w:pStyle w:val="Default"/>
        <w:rPr>
          <w:iCs/>
          <w:sz w:val="23"/>
          <w:szCs w:val="23"/>
        </w:rPr>
      </w:pPr>
    </w:p>
    <w:p w:rsidR="00FF512D" w:rsidRPr="00597E9B" w:rsidRDefault="00FF512D" w:rsidP="00FF512D">
      <w:pPr>
        <w:pStyle w:val="Default"/>
        <w:rPr>
          <w:iCs/>
          <w:sz w:val="23"/>
          <w:szCs w:val="23"/>
        </w:rPr>
      </w:pPr>
      <w:r w:rsidRPr="00597E9B">
        <w:rPr>
          <w:iCs/>
          <w:sz w:val="23"/>
          <w:szCs w:val="23"/>
        </w:rPr>
        <w:t xml:space="preserve">   initial begin</w:t>
      </w:r>
    </w:p>
    <w:p w:rsidR="00FF512D" w:rsidRPr="00597E9B" w:rsidRDefault="00FF512D" w:rsidP="00FF512D">
      <w:pPr>
        <w:pStyle w:val="Default"/>
        <w:rPr>
          <w:iCs/>
          <w:sz w:val="23"/>
          <w:szCs w:val="23"/>
        </w:rPr>
      </w:pPr>
      <w:r w:rsidRPr="00597E9B">
        <w:rPr>
          <w:iCs/>
          <w:sz w:val="23"/>
          <w:szCs w:val="23"/>
        </w:rPr>
        <w:t xml:space="preserve">    $display("Simulation time at beginning: %0d", $time);</w:t>
      </w:r>
    </w:p>
    <w:p w:rsidR="00FF512D" w:rsidRPr="00597E9B" w:rsidRDefault="00FF512D" w:rsidP="00FF512D">
      <w:pPr>
        <w:pStyle w:val="Default"/>
        <w:rPr>
          <w:iCs/>
          <w:sz w:val="23"/>
          <w:szCs w:val="23"/>
        </w:rPr>
      </w:pPr>
      <w:r w:rsidRPr="00597E9B">
        <w:rPr>
          <w:iCs/>
          <w:sz w:val="23"/>
          <w:szCs w:val="23"/>
        </w:rPr>
        <w:t xml:space="preserve">    #100 $display("100 simulation units later: %0d", $time);</w:t>
      </w:r>
    </w:p>
    <w:p w:rsidR="00FF512D" w:rsidRPr="00597E9B" w:rsidRDefault="00FF512D" w:rsidP="00FF512D">
      <w:pPr>
        <w:pStyle w:val="Default"/>
        <w:rPr>
          <w:iCs/>
          <w:sz w:val="23"/>
          <w:szCs w:val="23"/>
        </w:rPr>
      </w:pPr>
      <w:r w:rsidRPr="00597E9B">
        <w:rPr>
          <w:iCs/>
          <w:sz w:val="23"/>
          <w:szCs w:val="23"/>
        </w:rPr>
        <w:t xml:space="preserve">    #200 $display("200 simulation units later: %0d", $time);</w:t>
      </w:r>
    </w:p>
    <w:p w:rsidR="00FF512D" w:rsidRPr="00597E9B" w:rsidRDefault="00FF512D" w:rsidP="00FF512D">
      <w:pPr>
        <w:pStyle w:val="Default"/>
        <w:rPr>
          <w:iCs/>
          <w:sz w:val="23"/>
          <w:szCs w:val="23"/>
        </w:rPr>
      </w:pPr>
      <w:r w:rsidRPr="00597E9B">
        <w:rPr>
          <w:iCs/>
          <w:sz w:val="23"/>
          <w:szCs w:val="23"/>
        </w:rPr>
        <w:t xml:space="preserve">   end</w:t>
      </w:r>
    </w:p>
    <w:p w:rsidR="00FF512D" w:rsidRPr="00597E9B" w:rsidRDefault="00FF512D" w:rsidP="00FF512D">
      <w:pPr>
        <w:pStyle w:val="Default"/>
        <w:rPr>
          <w:iCs/>
          <w:sz w:val="23"/>
          <w:szCs w:val="23"/>
        </w:rPr>
      </w:pPr>
      <w:proofErr w:type="spellStart"/>
      <w:r w:rsidRPr="00597E9B">
        <w:rPr>
          <w:iCs/>
          <w:sz w:val="23"/>
          <w:szCs w:val="23"/>
        </w:rPr>
        <w:t>endmodule</w:t>
      </w:r>
      <w:proofErr w:type="spellEnd"/>
    </w:p>
    <w:p w:rsidR="00FF512D" w:rsidRPr="00337C86" w:rsidRDefault="00FF512D" w:rsidP="00FF512D">
      <w:pPr>
        <w:autoSpaceDE w:val="0"/>
        <w:autoSpaceDN w:val="0"/>
        <w:adjustRightInd w:val="0"/>
        <w:rPr>
          <w:iCs/>
          <w:color w:val="000000"/>
          <w:sz w:val="23"/>
          <w:szCs w:val="23"/>
        </w:rPr>
      </w:pPr>
    </w:p>
    <w:p w:rsidR="00337C86" w:rsidRPr="00337C86" w:rsidRDefault="00337C86" w:rsidP="00337C86">
      <w:pPr>
        <w:autoSpaceDE w:val="0"/>
        <w:autoSpaceDN w:val="0"/>
        <w:adjustRightInd w:val="0"/>
        <w:rPr>
          <w:iCs/>
          <w:color w:val="000000"/>
          <w:sz w:val="23"/>
          <w:szCs w:val="23"/>
        </w:rPr>
      </w:pPr>
    </w:p>
    <w:p w:rsidR="00337C86" w:rsidRPr="00337C86" w:rsidRDefault="00337C86" w:rsidP="00337C86">
      <w:pPr>
        <w:numPr>
          <w:ilvl w:val="0"/>
          <w:numId w:val="4"/>
        </w:numPr>
        <w:autoSpaceDE w:val="0"/>
        <w:autoSpaceDN w:val="0"/>
        <w:adjustRightInd w:val="0"/>
        <w:rPr>
          <w:iCs/>
          <w:color w:val="000000"/>
          <w:sz w:val="23"/>
          <w:szCs w:val="23"/>
        </w:rPr>
      </w:pPr>
      <w:r w:rsidRPr="00337C86">
        <w:rPr>
          <w:iCs/>
          <w:color w:val="000000"/>
          <w:sz w:val="23"/>
          <w:szCs w:val="23"/>
        </w:rPr>
        <w:t>Retype “</w:t>
      </w:r>
      <w:proofErr w:type="spellStart"/>
      <w:r w:rsidRPr="00337C86">
        <w:rPr>
          <w:rFonts w:hint="eastAsia"/>
          <w:iCs/>
          <w:color w:val="000000"/>
          <w:sz w:val="23"/>
          <w:szCs w:val="23"/>
        </w:rPr>
        <w:t>signedNumber</w:t>
      </w:r>
      <w:proofErr w:type="spellEnd"/>
      <w:r w:rsidRPr="00337C86">
        <w:rPr>
          <w:iCs/>
          <w:color w:val="000000"/>
          <w:sz w:val="23"/>
          <w:szCs w:val="23"/>
        </w:rPr>
        <w:t>” module, and observe the running results on the “WK#2” handout.</w:t>
      </w:r>
    </w:p>
    <w:p w:rsidR="00337C86" w:rsidRDefault="00337C86" w:rsidP="00337C86">
      <w:pPr>
        <w:autoSpaceDE w:val="0"/>
        <w:autoSpaceDN w:val="0"/>
        <w:adjustRightInd w:val="0"/>
        <w:rPr>
          <w:rFonts w:hint="eastAsia"/>
          <w:iCs/>
          <w:color w:val="000000"/>
          <w:sz w:val="23"/>
          <w:szCs w:val="23"/>
          <w:lang w:eastAsia="zh-CN"/>
        </w:rPr>
      </w:pPr>
    </w:p>
    <w:p w:rsidR="00FF512D" w:rsidRPr="00555F1D" w:rsidRDefault="00FF512D" w:rsidP="00FF512D">
      <w:pPr>
        <w:pStyle w:val="Default"/>
        <w:rPr>
          <w:iCs/>
          <w:sz w:val="23"/>
          <w:szCs w:val="23"/>
        </w:rPr>
      </w:pPr>
      <w:r w:rsidRPr="00555F1D">
        <w:rPr>
          <w:iCs/>
          <w:sz w:val="23"/>
          <w:szCs w:val="23"/>
        </w:rPr>
        <w:t xml:space="preserve">module </w:t>
      </w:r>
      <w:proofErr w:type="spellStart"/>
      <w:r w:rsidRPr="00555F1D">
        <w:rPr>
          <w:iCs/>
          <w:sz w:val="23"/>
          <w:szCs w:val="23"/>
        </w:rPr>
        <w:t>signedNumber</w:t>
      </w:r>
      <w:proofErr w:type="spellEnd"/>
      <w:r w:rsidRPr="00555F1D">
        <w:rPr>
          <w:iCs/>
          <w:sz w:val="23"/>
          <w:szCs w:val="23"/>
        </w:rPr>
        <w:t>;</w:t>
      </w:r>
    </w:p>
    <w:p w:rsidR="00FF512D" w:rsidRPr="00555F1D" w:rsidRDefault="00FF512D" w:rsidP="00FF512D">
      <w:pPr>
        <w:pStyle w:val="Default"/>
        <w:rPr>
          <w:iCs/>
          <w:sz w:val="23"/>
          <w:szCs w:val="23"/>
        </w:rPr>
      </w:pPr>
      <w:r w:rsidRPr="00555F1D">
        <w:rPr>
          <w:iCs/>
          <w:sz w:val="23"/>
          <w:szCs w:val="23"/>
        </w:rPr>
        <w:t xml:space="preserve">    </w:t>
      </w:r>
      <w:proofErr w:type="spellStart"/>
      <w:r w:rsidRPr="00555F1D">
        <w:rPr>
          <w:iCs/>
          <w:sz w:val="23"/>
          <w:szCs w:val="23"/>
        </w:rPr>
        <w:t>reg</w:t>
      </w:r>
      <w:proofErr w:type="spellEnd"/>
      <w:r w:rsidRPr="00555F1D">
        <w:rPr>
          <w:iCs/>
          <w:sz w:val="23"/>
          <w:szCs w:val="23"/>
        </w:rPr>
        <w:t xml:space="preserve"> [31:0]</w:t>
      </w:r>
    </w:p>
    <w:p w:rsidR="00FF512D" w:rsidRPr="00555F1D" w:rsidRDefault="00FF512D" w:rsidP="00FF512D">
      <w:pPr>
        <w:pStyle w:val="Default"/>
        <w:rPr>
          <w:iCs/>
          <w:sz w:val="23"/>
          <w:szCs w:val="23"/>
        </w:rPr>
      </w:pPr>
      <w:r w:rsidRPr="00555F1D">
        <w:rPr>
          <w:iCs/>
          <w:sz w:val="23"/>
          <w:szCs w:val="23"/>
        </w:rPr>
        <w:t xml:space="preserve">    a;</w:t>
      </w:r>
    </w:p>
    <w:p w:rsidR="00FF512D" w:rsidRPr="00555F1D" w:rsidRDefault="00FF512D" w:rsidP="00FF512D">
      <w:pPr>
        <w:pStyle w:val="Default"/>
        <w:rPr>
          <w:iCs/>
          <w:sz w:val="23"/>
          <w:szCs w:val="23"/>
        </w:rPr>
      </w:pPr>
      <w:r w:rsidRPr="00555F1D">
        <w:rPr>
          <w:iCs/>
          <w:sz w:val="23"/>
          <w:szCs w:val="23"/>
        </w:rPr>
        <w:t xml:space="preserve">    initial begin</w:t>
      </w:r>
    </w:p>
    <w:p w:rsidR="00FF512D" w:rsidRPr="00555F1D" w:rsidRDefault="00FF512D" w:rsidP="00FF512D">
      <w:pPr>
        <w:pStyle w:val="Default"/>
        <w:rPr>
          <w:iCs/>
          <w:sz w:val="23"/>
          <w:szCs w:val="23"/>
        </w:rPr>
      </w:pPr>
      <w:r w:rsidRPr="00555F1D">
        <w:rPr>
          <w:iCs/>
          <w:sz w:val="23"/>
          <w:szCs w:val="23"/>
        </w:rPr>
        <w:t xml:space="preserve">    a = 14'h1234;</w:t>
      </w:r>
    </w:p>
    <w:p w:rsidR="00FF512D" w:rsidRPr="00555F1D" w:rsidRDefault="00FF512D" w:rsidP="00FF512D">
      <w:pPr>
        <w:pStyle w:val="Default"/>
        <w:rPr>
          <w:iCs/>
          <w:sz w:val="23"/>
          <w:szCs w:val="23"/>
        </w:rPr>
      </w:pPr>
      <w:r w:rsidRPr="00555F1D">
        <w:rPr>
          <w:iCs/>
          <w:sz w:val="23"/>
          <w:szCs w:val="23"/>
        </w:rPr>
        <w:t xml:space="preserve">    $display ("Current Value of a = %h", a);</w:t>
      </w:r>
    </w:p>
    <w:p w:rsidR="00FF512D" w:rsidRPr="00555F1D" w:rsidRDefault="00FF512D" w:rsidP="00FF512D">
      <w:pPr>
        <w:pStyle w:val="Default"/>
        <w:rPr>
          <w:iCs/>
          <w:sz w:val="23"/>
          <w:szCs w:val="23"/>
        </w:rPr>
      </w:pPr>
      <w:r w:rsidRPr="00555F1D">
        <w:rPr>
          <w:iCs/>
          <w:sz w:val="23"/>
          <w:szCs w:val="23"/>
        </w:rPr>
        <w:t xml:space="preserve">    a =</w:t>
      </w:r>
    </w:p>
    <w:p w:rsidR="00FF512D" w:rsidRPr="00555F1D" w:rsidRDefault="00FF512D" w:rsidP="00FF512D">
      <w:pPr>
        <w:pStyle w:val="Default"/>
        <w:rPr>
          <w:iCs/>
          <w:sz w:val="23"/>
          <w:szCs w:val="23"/>
        </w:rPr>
      </w:pPr>
      <w:r w:rsidRPr="00555F1D">
        <w:rPr>
          <w:iCs/>
          <w:sz w:val="23"/>
          <w:szCs w:val="23"/>
        </w:rPr>
        <w:t xml:space="preserve">    14'h1234;</w:t>
      </w:r>
    </w:p>
    <w:p w:rsidR="00FF512D" w:rsidRPr="00555F1D" w:rsidRDefault="00FF512D" w:rsidP="00FF512D">
      <w:pPr>
        <w:pStyle w:val="Default"/>
        <w:rPr>
          <w:iCs/>
          <w:sz w:val="23"/>
          <w:szCs w:val="23"/>
        </w:rPr>
      </w:pPr>
      <w:r w:rsidRPr="00555F1D">
        <w:rPr>
          <w:iCs/>
          <w:sz w:val="23"/>
          <w:szCs w:val="23"/>
        </w:rPr>
        <w:t xml:space="preserve">    $display ("Current Value of a = %h", a);</w:t>
      </w:r>
    </w:p>
    <w:p w:rsidR="00FF512D" w:rsidRPr="00555F1D" w:rsidRDefault="00FF512D" w:rsidP="00FF512D">
      <w:pPr>
        <w:pStyle w:val="Default"/>
        <w:rPr>
          <w:iCs/>
          <w:sz w:val="23"/>
          <w:szCs w:val="23"/>
        </w:rPr>
      </w:pPr>
      <w:r w:rsidRPr="00555F1D">
        <w:rPr>
          <w:iCs/>
          <w:sz w:val="23"/>
          <w:szCs w:val="23"/>
        </w:rPr>
        <w:t xml:space="preserve">    //What is</w:t>
      </w:r>
    </w:p>
    <w:p w:rsidR="00FF512D" w:rsidRPr="00555F1D" w:rsidRDefault="00FF512D" w:rsidP="00FF512D">
      <w:pPr>
        <w:pStyle w:val="Default"/>
        <w:rPr>
          <w:iCs/>
          <w:sz w:val="23"/>
          <w:szCs w:val="23"/>
        </w:rPr>
      </w:pPr>
      <w:r w:rsidRPr="00555F1D">
        <w:rPr>
          <w:iCs/>
          <w:sz w:val="23"/>
          <w:szCs w:val="23"/>
        </w:rPr>
        <w:t xml:space="preserve">    a = 32'hDEAD_BEEF;</w:t>
      </w:r>
    </w:p>
    <w:p w:rsidR="00FF512D" w:rsidRPr="00555F1D" w:rsidRDefault="00FF512D" w:rsidP="00FF512D">
      <w:pPr>
        <w:pStyle w:val="Default"/>
        <w:rPr>
          <w:iCs/>
          <w:sz w:val="23"/>
          <w:szCs w:val="23"/>
        </w:rPr>
      </w:pPr>
      <w:r w:rsidRPr="00555F1D">
        <w:rPr>
          <w:iCs/>
          <w:sz w:val="23"/>
          <w:szCs w:val="23"/>
        </w:rPr>
        <w:t xml:space="preserve">    $display ("Current Value of a = %h", a);</w:t>
      </w:r>
    </w:p>
    <w:p w:rsidR="00FF512D" w:rsidRPr="00555F1D" w:rsidRDefault="00FF512D" w:rsidP="00FF512D">
      <w:pPr>
        <w:pStyle w:val="Default"/>
        <w:rPr>
          <w:iCs/>
          <w:sz w:val="23"/>
          <w:szCs w:val="23"/>
        </w:rPr>
      </w:pPr>
      <w:r w:rsidRPr="00555F1D">
        <w:rPr>
          <w:iCs/>
          <w:sz w:val="23"/>
          <w:szCs w:val="23"/>
        </w:rPr>
        <w:t xml:space="preserve">    a =</w:t>
      </w:r>
    </w:p>
    <w:p w:rsidR="00FF512D" w:rsidRPr="00555F1D" w:rsidRDefault="00FF512D" w:rsidP="00FF512D">
      <w:pPr>
        <w:pStyle w:val="Default"/>
        <w:rPr>
          <w:iCs/>
          <w:sz w:val="23"/>
          <w:szCs w:val="23"/>
        </w:rPr>
      </w:pPr>
      <w:r w:rsidRPr="00555F1D">
        <w:rPr>
          <w:iCs/>
          <w:sz w:val="23"/>
          <w:szCs w:val="23"/>
        </w:rPr>
        <w:t xml:space="preserve">    32'hDEAD_BEEF;</w:t>
      </w:r>
    </w:p>
    <w:p w:rsidR="00FF512D" w:rsidRPr="00555F1D" w:rsidRDefault="00FF512D" w:rsidP="00FF512D">
      <w:pPr>
        <w:pStyle w:val="Default"/>
        <w:rPr>
          <w:iCs/>
          <w:sz w:val="23"/>
          <w:szCs w:val="23"/>
        </w:rPr>
      </w:pPr>
      <w:r w:rsidRPr="00555F1D">
        <w:rPr>
          <w:iCs/>
          <w:sz w:val="23"/>
          <w:szCs w:val="23"/>
        </w:rPr>
        <w:t xml:space="preserve">    $display ("Current Value of a = %h", a);</w:t>
      </w:r>
    </w:p>
    <w:p w:rsidR="00FF512D" w:rsidRPr="00555F1D" w:rsidRDefault="00FF512D" w:rsidP="00FF512D">
      <w:pPr>
        <w:pStyle w:val="Default"/>
        <w:rPr>
          <w:iCs/>
          <w:sz w:val="23"/>
          <w:szCs w:val="23"/>
        </w:rPr>
      </w:pPr>
      <w:r w:rsidRPr="00555F1D">
        <w:rPr>
          <w:iCs/>
          <w:sz w:val="23"/>
          <w:szCs w:val="23"/>
        </w:rPr>
        <w:t xml:space="preserve">    //What is</w:t>
      </w:r>
    </w:p>
    <w:p w:rsidR="00FF512D" w:rsidRPr="00555F1D" w:rsidRDefault="00FF512D" w:rsidP="00FF512D">
      <w:pPr>
        <w:pStyle w:val="Default"/>
        <w:rPr>
          <w:iCs/>
          <w:sz w:val="23"/>
          <w:szCs w:val="23"/>
        </w:rPr>
      </w:pPr>
      <w:r w:rsidRPr="00555F1D">
        <w:rPr>
          <w:iCs/>
          <w:sz w:val="23"/>
          <w:szCs w:val="23"/>
        </w:rPr>
        <w:t xml:space="preserve">      #10 $finish();</w:t>
      </w:r>
    </w:p>
    <w:p w:rsidR="00FF512D" w:rsidRPr="00555F1D" w:rsidRDefault="00FF512D" w:rsidP="00FF512D">
      <w:pPr>
        <w:pStyle w:val="Default"/>
        <w:rPr>
          <w:iCs/>
          <w:sz w:val="23"/>
          <w:szCs w:val="23"/>
        </w:rPr>
      </w:pPr>
      <w:r w:rsidRPr="00555F1D">
        <w:rPr>
          <w:iCs/>
          <w:sz w:val="23"/>
          <w:szCs w:val="23"/>
        </w:rPr>
        <w:t xml:space="preserve">      end</w:t>
      </w:r>
    </w:p>
    <w:p w:rsidR="00FF512D" w:rsidRPr="00555F1D" w:rsidRDefault="00FF512D" w:rsidP="00FF512D">
      <w:pPr>
        <w:pStyle w:val="Default"/>
        <w:rPr>
          <w:iCs/>
          <w:sz w:val="23"/>
          <w:szCs w:val="23"/>
        </w:rPr>
      </w:pPr>
      <w:proofErr w:type="spellStart"/>
      <w:r w:rsidRPr="00555F1D">
        <w:rPr>
          <w:iCs/>
          <w:sz w:val="23"/>
          <w:szCs w:val="23"/>
        </w:rPr>
        <w:t>endmodule</w:t>
      </w:r>
      <w:proofErr w:type="spellEnd"/>
    </w:p>
    <w:p w:rsidR="00FF512D" w:rsidRPr="00555F1D" w:rsidRDefault="00FF512D" w:rsidP="00FF512D">
      <w:pPr>
        <w:pStyle w:val="Default"/>
        <w:rPr>
          <w:iCs/>
          <w:sz w:val="23"/>
          <w:szCs w:val="23"/>
        </w:rPr>
      </w:pPr>
    </w:p>
    <w:p w:rsidR="00FF512D" w:rsidRPr="00555F1D" w:rsidRDefault="00FF512D" w:rsidP="00FF512D">
      <w:pPr>
        <w:pStyle w:val="Default"/>
        <w:rPr>
          <w:iCs/>
          <w:sz w:val="23"/>
          <w:szCs w:val="23"/>
        </w:rPr>
      </w:pPr>
      <w:r w:rsidRPr="00555F1D">
        <w:rPr>
          <w:iCs/>
          <w:sz w:val="23"/>
          <w:szCs w:val="23"/>
        </w:rPr>
        <w:t>output:</w:t>
      </w:r>
    </w:p>
    <w:p w:rsidR="00FF512D" w:rsidRPr="00555F1D" w:rsidRDefault="00FF512D" w:rsidP="00FF512D">
      <w:pPr>
        <w:pStyle w:val="Default"/>
        <w:rPr>
          <w:iCs/>
          <w:sz w:val="23"/>
          <w:szCs w:val="23"/>
        </w:rPr>
      </w:pPr>
    </w:p>
    <w:p w:rsidR="00FF512D" w:rsidRPr="00555F1D" w:rsidRDefault="00FF512D" w:rsidP="00FF512D">
      <w:pPr>
        <w:pStyle w:val="Default"/>
        <w:rPr>
          <w:iCs/>
          <w:sz w:val="23"/>
          <w:szCs w:val="23"/>
        </w:rPr>
      </w:pPr>
      <w:r w:rsidRPr="00555F1D">
        <w:rPr>
          <w:rStyle w:val="stdout"/>
          <w:rFonts w:ascii="Lucida Console" w:hAnsi="Lucida Console"/>
          <w:sz w:val="18"/>
          <w:szCs w:val="18"/>
          <w:shd w:val="clear" w:color="auto" w:fill="FFFFFF"/>
        </w:rPr>
        <w:t>Current Value of a = 00001234</w:t>
      </w:r>
      <w:r w:rsidRPr="00555F1D">
        <w:rPr>
          <w:rFonts w:ascii="Helvetica" w:hAnsi="Helvetica" w:cs="Helvetica"/>
          <w:color w:val="333333"/>
          <w:sz w:val="20"/>
          <w:szCs w:val="20"/>
        </w:rPr>
        <w:br/>
      </w:r>
      <w:r w:rsidRPr="00555F1D">
        <w:rPr>
          <w:rStyle w:val="stdout"/>
          <w:rFonts w:ascii="Lucida Console" w:hAnsi="Lucida Console"/>
          <w:sz w:val="18"/>
          <w:szCs w:val="18"/>
          <w:shd w:val="clear" w:color="auto" w:fill="FFFFFF"/>
        </w:rPr>
        <w:t>Current Value of a = 00001234</w:t>
      </w:r>
      <w:r w:rsidRPr="00555F1D">
        <w:rPr>
          <w:rFonts w:ascii="Helvetica" w:hAnsi="Helvetica" w:cs="Helvetica"/>
          <w:color w:val="333333"/>
          <w:sz w:val="20"/>
          <w:szCs w:val="20"/>
        </w:rPr>
        <w:br/>
      </w:r>
      <w:r w:rsidRPr="00555F1D">
        <w:rPr>
          <w:rStyle w:val="stdout"/>
          <w:rFonts w:ascii="Lucida Console" w:hAnsi="Lucida Console"/>
          <w:sz w:val="18"/>
          <w:szCs w:val="18"/>
          <w:shd w:val="clear" w:color="auto" w:fill="FFFFFF"/>
        </w:rPr>
        <w:t xml:space="preserve">Current Value of a = </w:t>
      </w:r>
      <w:proofErr w:type="spellStart"/>
      <w:r w:rsidRPr="00555F1D">
        <w:rPr>
          <w:rStyle w:val="stdout"/>
          <w:rFonts w:ascii="Lucida Console" w:hAnsi="Lucida Console"/>
          <w:sz w:val="18"/>
          <w:szCs w:val="18"/>
          <w:shd w:val="clear" w:color="auto" w:fill="FFFFFF"/>
        </w:rPr>
        <w:t>deadbeef</w:t>
      </w:r>
      <w:proofErr w:type="spellEnd"/>
      <w:r w:rsidRPr="00555F1D">
        <w:rPr>
          <w:rFonts w:ascii="Helvetica" w:hAnsi="Helvetica" w:cs="Helvetica"/>
          <w:color w:val="333333"/>
          <w:sz w:val="20"/>
          <w:szCs w:val="20"/>
        </w:rPr>
        <w:br/>
      </w:r>
      <w:r w:rsidRPr="00555F1D">
        <w:rPr>
          <w:rStyle w:val="stdout"/>
          <w:rFonts w:ascii="Lucida Console" w:hAnsi="Lucida Console"/>
          <w:sz w:val="18"/>
          <w:szCs w:val="18"/>
          <w:shd w:val="clear" w:color="auto" w:fill="FFFFFF"/>
        </w:rPr>
        <w:t xml:space="preserve">Current Value of a = </w:t>
      </w:r>
      <w:proofErr w:type="spellStart"/>
      <w:r w:rsidRPr="00555F1D">
        <w:rPr>
          <w:rStyle w:val="stdout"/>
          <w:rFonts w:ascii="Lucida Console" w:hAnsi="Lucida Console"/>
          <w:sz w:val="18"/>
          <w:szCs w:val="18"/>
          <w:shd w:val="clear" w:color="auto" w:fill="FFFFFF"/>
        </w:rPr>
        <w:t>deadbeef</w:t>
      </w:r>
      <w:proofErr w:type="spellEnd"/>
    </w:p>
    <w:p w:rsidR="00FF512D" w:rsidRDefault="00FF512D" w:rsidP="00FF512D">
      <w:pPr>
        <w:pStyle w:val="Default"/>
        <w:rPr>
          <w:i/>
          <w:iCs/>
          <w:sz w:val="23"/>
          <w:szCs w:val="23"/>
        </w:rPr>
      </w:pPr>
    </w:p>
    <w:p w:rsidR="00FF512D" w:rsidRPr="00337C86" w:rsidRDefault="00FF512D" w:rsidP="00337C86">
      <w:pPr>
        <w:autoSpaceDE w:val="0"/>
        <w:autoSpaceDN w:val="0"/>
        <w:adjustRightInd w:val="0"/>
        <w:rPr>
          <w:rFonts w:hint="eastAsia"/>
          <w:iCs/>
          <w:color w:val="000000"/>
          <w:sz w:val="23"/>
          <w:szCs w:val="23"/>
          <w:lang w:eastAsia="zh-CN"/>
        </w:rPr>
      </w:pPr>
    </w:p>
    <w:p w:rsidR="00337C86" w:rsidRDefault="00337C86" w:rsidP="00337C86">
      <w:pPr>
        <w:numPr>
          <w:ilvl w:val="0"/>
          <w:numId w:val="4"/>
        </w:numPr>
        <w:autoSpaceDE w:val="0"/>
        <w:autoSpaceDN w:val="0"/>
        <w:adjustRightInd w:val="0"/>
        <w:rPr>
          <w:rFonts w:hint="eastAsia"/>
          <w:iCs/>
          <w:color w:val="000000"/>
          <w:sz w:val="23"/>
          <w:szCs w:val="23"/>
        </w:rPr>
      </w:pPr>
      <w:r w:rsidRPr="00337C86">
        <w:rPr>
          <w:iCs/>
          <w:color w:val="000000"/>
          <w:sz w:val="23"/>
          <w:szCs w:val="23"/>
        </w:rPr>
        <w:t>Take “</w:t>
      </w:r>
      <w:proofErr w:type="spellStart"/>
      <w:r w:rsidRPr="00337C86">
        <w:rPr>
          <w:iCs/>
          <w:color w:val="000000"/>
          <w:sz w:val="23"/>
          <w:szCs w:val="23"/>
        </w:rPr>
        <w:t>helloWorld.v</w:t>
      </w:r>
      <w:proofErr w:type="spellEnd"/>
      <w:r w:rsidRPr="00337C86">
        <w:rPr>
          <w:iCs/>
          <w:color w:val="000000"/>
          <w:sz w:val="23"/>
          <w:szCs w:val="23"/>
        </w:rPr>
        <w:t>” as an example, write program to print double quote, percent character and @ character in ASCII code number.</w:t>
      </w:r>
    </w:p>
    <w:p w:rsidR="00FF512D" w:rsidRDefault="00FF512D" w:rsidP="00FF512D">
      <w:pPr>
        <w:autoSpaceDE w:val="0"/>
        <w:autoSpaceDN w:val="0"/>
        <w:adjustRightInd w:val="0"/>
        <w:rPr>
          <w:rFonts w:hint="eastAsia"/>
          <w:iCs/>
          <w:color w:val="000000"/>
          <w:sz w:val="23"/>
          <w:szCs w:val="23"/>
          <w:lang w:eastAsia="zh-CN"/>
        </w:rPr>
      </w:pPr>
    </w:p>
    <w:p w:rsidR="00905A88" w:rsidRPr="00905A88" w:rsidRDefault="00905A88" w:rsidP="00905A88">
      <w:pPr>
        <w:pStyle w:val="Default"/>
        <w:rPr>
          <w:iCs/>
          <w:sz w:val="23"/>
          <w:szCs w:val="23"/>
        </w:rPr>
      </w:pPr>
      <w:r w:rsidRPr="00905A88">
        <w:rPr>
          <w:iCs/>
          <w:sz w:val="23"/>
          <w:szCs w:val="23"/>
        </w:rPr>
        <w:t xml:space="preserve">module </w:t>
      </w:r>
      <w:proofErr w:type="spellStart"/>
      <w:r w:rsidRPr="00905A88">
        <w:rPr>
          <w:iCs/>
          <w:sz w:val="23"/>
          <w:szCs w:val="23"/>
        </w:rPr>
        <w:t>helloWorld</w:t>
      </w:r>
      <w:proofErr w:type="spellEnd"/>
      <w:r w:rsidRPr="00905A88">
        <w:rPr>
          <w:iCs/>
          <w:sz w:val="23"/>
          <w:szCs w:val="23"/>
        </w:rPr>
        <w:t>;</w:t>
      </w:r>
    </w:p>
    <w:p w:rsidR="00905A88" w:rsidRPr="00905A88" w:rsidRDefault="00905A88" w:rsidP="00905A88">
      <w:pPr>
        <w:pStyle w:val="Default"/>
        <w:rPr>
          <w:iCs/>
          <w:sz w:val="23"/>
          <w:szCs w:val="23"/>
        </w:rPr>
      </w:pPr>
    </w:p>
    <w:p w:rsidR="00905A88" w:rsidRPr="00905A88" w:rsidRDefault="00905A88" w:rsidP="00905A88">
      <w:pPr>
        <w:pStyle w:val="Default"/>
        <w:rPr>
          <w:iCs/>
          <w:sz w:val="23"/>
          <w:szCs w:val="23"/>
        </w:rPr>
      </w:pPr>
      <w:r w:rsidRPr="00905A88">
        <w:rPr>
          <w:iCs/>
          <w:sz w:val="23"/>
          <w:szCs w:val="23"/>
        </w:rPr>
        <w:t>initial begin</w:t>
      </w:r>
    </w:p>
    <w:p w:rsidR="00905A88" w:rsidRPr="00905A88" w:rsidRDefault="00905A88" w:rsidP="00905A88">
      <w:pPr>
        <w:pStyle w:val="Default"/>
        <w:rPr>
          <w:iCs/>
          <w:sz w:val="23"/>
          <w:szCs w:val="23"/>
        </w:rPr>
      </w:pPr>
      <w:r w:rsidRPr="00905A88">
        <w:rPr>
          <w:iCs/>
          <w:sz w:val="23"/>
          <w:szCs w:val="23"/>
        </w:rPr>
        <w:t xml:space="preserve">  $display("ASCII code for double quote: %d", "\"");</w:t>
      </w:r>
    </w:p>
    <w:p w:rsidR="00905A88" w:rsidRPr="00905A88" w:rsidRDefault="00905A88" w:rsidP="00905A88">
      <w:pPr>
        <w:pStyle w:val="Default"/>
        <w:rPr>
          <w:iCs/>
          <w:sz w:val="23"/>
          <w:szCs w:val="23"/>
        </w:rPr>
      </w:pPr>
      <w:r w:rsidRPr="00905A88">
        <w:rPr>
          <w:iCs/>
          <w:sz w:val="23"/>
          <w:szCs w:val="23"/>
        </w:rPr>
        <w:t xml:space="preserve">  $display("ASCII code for percent character: %d", "%");</w:t>
      </w:r>
    </w:p>
    <w:p w:rsidR="00905A88" w:rsidRPr="00905A88" w:rsidRDefault="00905A88" w:rsidP="00905A88">
      <w:pPr>
        <w:pStyle w:val="Default"/>
        <w:rPr>
          <w:iCs/>
          <w:sz w:val="23"/>
          <w:szCs w:val="23"/>
        </w:rPr>
      </w:pPr>
      <w:r w:rsidRPr="00905A88">
        <w:rPr>
          <w:iCs/>
          <w:sz w:val="23"/>
          <w:szCs w:val="23"/>
        </w:rPr>
        <w:t xml:space="preserve">  $display("ASCII code for at symbol: %d", "@");</w:t>
      </w:r>
    </w:p>
    <w:p w:rsidR="00905A88" w:rsidRPr="00905A88" w:rsidRDefault="00905A88" w:rsidP="00905A88">
      <w:pPr>
        <w:pStyle w:val="Default"/>
        <w:rPr>
          <w:iCs/>
          <w:sz w:val="23"/>
          <w:szCs w:val="23"/>
        </w:rPr>
      </w:pPr>
      <w:r w:rsidRPr="00905A88">
        <w:rPr>
          <w:iCs/>
          <w:sz w:val="23"/>
          <w:szCs w:val="23"/>
        </w:rPr>
        <w:t>end</w:t>
      </w:r>
    </w:p>
    <w:p w:rsidR="00905A88" w:rsidRPr="00905A88" w:rsidRDefault="00905A88" w:rsidP="00905A88">
      <w:pPr>
        <w:pStyle w:val="Default"/>
        <w:rPr>
          <w:iCs/>
          <w:sz w:val="23"/>
          <w:szCs w:val="23"/>
        </w:rPr>
      </w:pPr>
    </w:p>
    <w:p w:rsidR="00FF512D" w:rsidRDefault="00905A88" w:rsidP="00905A88">
      <w:pPr>
        <w:pStyle w:val="Default"/>
        <w:rPr>
          <w:rFonts w:hint="eastAsia"/>
          <w:iCs/>
          <w:sz w:val="23"/>
          <w:szCs w:val="23"/>
          <w:lang w:eastAsia="zh-CN"/>
        </w:rPr>
      </w:pPr>
      <w:proofErr w:type="spellStart"/>
      <w:r w:rsidRPr="00905A88">
        <w:rPr>
          <w:iCs/>
          <w:sz w:val="23"/>
          <w:szCs w:val="23"/>
        </w:rPr>
        <w:t>endmodule</w:t>
      </w:r>
      <w:proofErr w:type="spellEnd"/>
    </w:p>
    <w:p w:rsidR="00905A88" w:rsidRPr="00B52F85" w:rsidRDefault="00905A88" w:rsidP="00905A88">
      <w:pPr>
        <w:pStyle w:val="Default"/>
        <w:rPr>
          <w:rFonts w:hint="eastAsia"/>
          <w:iCs/>
          <w:sz w:val="23"/>
          <w:szCs w:val="23"/>
          <w:lang w:eastAsia="zh-CN"/>
        </w:rPr>
      </w:pPr>
    </w:p>
    <w:p w:rsidR="00FF512D" w:rsidRPr="00B52F85" w:rsidRDefault="00905A88" w:rsidP="00FF512D">
      <w:pPr>
        <w:pStyle w:val="Default"/>
        <w:rPr>
          <w:iCs/>
          <w:sz w:val="23"/>
          <w:szCs w:val="23"/>
        </w:rPr>
      </w:pPr>
      <w:r w:rsidRPr="00905A88">
        <w:rPr>
          <w:iCs/>
          <w:sz w:val="23"/>
          <w:szCs w:val="23"/>
        </w:rPr>
        <w:t xml:space="preserve">The print </w:t>
      </w:r>
      <w:proofErr w:type="spellStart"/>
      <w:r w:rsidRPr="00905A88">
        <w:rPr>
          <w:iCs/>
          <w:sz w:val="23"/>
          <w:szCs w:val="23"/>
        </w:rPr>
        <w:t>ascii</w:t>
      </w:r>
      <w:proofErr w:type="spellEnd"/>
      <w:r w:rsidRPr="00905A88">
        <w:rPr>
          <w:iCs/>
          <w:sz w:val="23"/>
          <w:szCs w:val="23"/>
        </w:rPr>
        <w:t xml:space="preserve"> codes module works because of this code. It uses the $display system task to show the ASCII code numbers for the double quote ('"), percent ('%), and @ ('@') characters.</w:t>
      </w:r>
      <w:bookmarkStart w:id="0" w:name="_GoBack"/>
      <w:bookmarkEnd w:id="0"/>
    </w:p>
    <w:p w:rsidR="00FF512D" w:rsidRPr="00B52F85" w:rsidRDefault="00FF512D" w:rsidP="00FF512D">
      <w:pPr>
        <w:pStyle w:val="Default"/>
        <w:rPr>
          <w:iCs/>
          <w:sz w:val="23"/>
          <w:szCs w:val="23"/>
        </w:rPr>
      </w:pPr>
      <w:r>
        <w:rPr>
          <w:iCs/>
          <w:sz w:val="23"/>
          <w:szCs w:val="23"/>
          <w:lang w:eastAsia="zh-CN"/>
        </w:rPr>
        <w:t>T</w:t>
      </w:r>
      <w:r>
        <w:rPr>
          <w:rFonts w:hint="eastAsia"/>
          <w:iCs/>
          <w:sz w:val="23"/>
          <w:szCs w:val="23"/>
          <w:lang w:eastAsia="zh-CN"/>
        </w:rPr>
        <w:t xml:space="preserve">he </w:t>
      </w:r>
      <w:r w:rsidRPr="00B52F85">
        <w:rPr>
          <w:iCs/>
          <w:sz w:val="23"/>
          <w:szCs w:val="23"/>
        </w:rPr>
        <w:t>output:</w:t>
      </w:r>
    </w:p>
    <w:p w:rsidR="00FF512D" w:rsidRPr="00B52F85" w:rsidRDefault="00FF512D" w:rsidP="00FF512D">
      <w:pPr>
        <w:pStyle w:val="Default"/>
        <w:rPr>
          <w:iCs/>
          <w:sz w:val="23"/>
          <w:szCs w:val="23"/>
        </w:rPr>
      </w:pPr>
    </w:p>
    <w:p w:rsidR="00FF512D" w:rsidRPr="00B52F85" w:rsidRDefault="00FF512D" w:rsidP="00FF512D">
      <w:pPr>
        <w:pStyle w:val="Default"/>
        <w:rPr>
          <w:iCs/>
          <w:sz w:val="23"/>
          <w:szCs w:val="23"/>
        </w:rPr>
      </w:pPr>
      <w:r w:rsidRPr="00B52F85">
        <w:rPr>
          <w:iCs/>
          <w:sz w:val="23"/>
          <w:szCs w:val="23"/>
        </w:rPr>
        <w:t>ASCII code for double quote: 34</w:t>
      </w:r>
    </w:p>
    <w:p w:rsidR="00FF512D" w:rsidRPr="00B52F85" w:rsidRDefault="00FF512D" w:rsidP="00FF512D">
      <w:pPr>
        <w:pStyle w:val="Default"/>
        <w:rPr>
          <w:iCs/>
          <w:sz w:val="23"/>
          <w:szCs w:val="23"/>
        </w:rPr>
      </w:pPr>
      <w:r w:rsidRPr="00B52F85">
        <w:rPr>
          <w:iCs/>
          <w:sz w:val="23"/>
          <w:szCs w:val="23"/>
        </w:rPr>
        <w:t>ASCII code for percent character: 37</w:t>
      </w:r>
    </w:p>
    <w:p w:rsidR="00FF512D" w:rsidRPr="00B52F85" w:rsidRDefault="00FF512D" w:rsidP="00FF512D">
      <w:pPr>
        <w:pStyle w:val="Default"/>
        <w:rPr>
          <w:iCs/>
          <w:sz w:val="23"/>
          <w:szCs w:val="23"/>
        </w:rPr>
      </w:pPr>
      <w:r w:rsidRPr="00B52F85">
        <w:rPr>
          <w:iCs/>
          <w:sz w:val="23"/>
          <w:szCs w:val="23"/>
        </w:rPr>
        <w:t>ASCII code for @ character: 64</w:t>
      </w:r>
    </w:p>
    <w:p w:rsidR="00FF512D" w:rsidRPr="00337C86" w:rsidRDefault="00FF512D" w:rsidP="00FF512D">
      <w:pPr>
        <w:autoSpaceDE w:val="0"/>
        <w:autoSpaceDN w:val="0"/>
        <w:adjustRightInd w:val="0"/>
        <w:rPr>
          <w:iCs/>
          <w:color w:val="000000"/>
          <w:sz w:val="23"/>
          <w:szCs w:val="23"/>
        </w:rPr>
      </w:pPr>
    </w:p>
    <w:p w:rsidR="00337C86" w:rsidRPr="00337C86" w:rsidRDefault="00337C86" w:rsidP="00337C86">
      <w:pPr>
        <w:autoSpaceDE w:val="0"/>
        <w:autoSpaceDN w:val="0"/>
        <w:adjustRightInd w:val="0"/>
        <w:rPr>
          <w:iCs/>
          <w:color w:val="000000"/>
          <w:sz w:val="23"/>
          <w:szCs w:val="23"/>
        </w:rPr>
      </w:pPr>
    </w:p>
    <w:p w:rsidR="00337C86" w:rsidRDefault="00337C86" w:rsidP="00337C86">
      <w:pPr>
        <w:numPr>
          <w:ilvl w:val="0"/>
          <w:numId w:val="5"/>
        </w:numPr>
        <w:rPr>
          <w:rFonts w:hint="eastAsia"/>
          <w:sz w:val="23"/>
          <w:szCs w:val="23"/>
        </w:rPr>
      </w:pPr>
      <w:r w:rsidRPr="00337C86">
        <w:rPr>
          <w:sz w:val="23"/>
          <w:szCs w:val="23"/>
        </w:rPr>
        <w:t>Write a program to display values of different variables that could cover format like %b, %c, %d, %0d, %e, %f, %6.2f, %g, %h, %o, %s and %t, %00t.</w:t>
      </w:r>
    </w:p>
    <w:p w:rsidR="00FF512D" w:rsidRDefault="00FF512D" w:rsidP="00FF512D">
      <w:pPr>
        <w:rPr>
          <w:rFonts w:hint="eastAsia"/>
          <w:sz w:val="23"/>
          <w:szCs w:val="23"/>
          <w:lang w:eastAsia="zh-CN"/>
        </w:rPr>
      </w:pPr>
    </w:p>
    <w:p w:rsidR="00FF512D" w:rsidRPr="00337C86" w:rsidRDefault="00FF512D" w:rsidP="00FF512D">
      <w:pPr>
        <w:rPr>
          <w:sz w:val="23"/>
          <w:szCs w:val="23"/>
        </w:rPr>
      </w:pPr>
    </w:p>
    <w:p w:rsidR="00FF512D" w:rsidRPr="00FF512D" w:rsidRDefault="00337C86" w:rsidP="00FF512D">
      <w:pPr>
        <w:rPr>
          <w:sz w:val="23"/>
          <w:szCs w:val="23"/>
        </w:rPr>
      </w:pPr>
      <w:r w:rsidRPr="00337C86">
        <w:rPr>
          <w:sz w:val="23"/>
          <w:szCs w:val="23"/>
        </w:rPr>
        <w:t xml:space="preserve"> </w:t>
      </w:r>
      <w:r w:rsidR="00FF512D" w:rsidRPr="00FF512D">
        <w:rPr>
          <w:sz w:val="23"/>
          <w:szCs w:val="23"/>
        </w:rPr>
        <w:t xml:space="preserve">module </w:t>
      </w:r>
      <w:proofErr w:type="spellStart"/>
      <w:r w:rsidR="00FF512D" w:rsidRPr="00FF512D">
        <w:rPr>
          <w:sz w:val="23"/>
          <w:szCs w:val="23"/>
        </w:rPr>
        <w:t>display_formats</w:t>
      </w:r>
      <w:proofErr w:type="spellEnd"/>
      <w:r w:rsidR="00FF512D" w:rsidRPr="00FF512D">
        <w:rPr>
          <w:sz w:val="23"/>
          <w:szCs w:val="23"/>
        </w:rPr>
        <w:t>;</w:t>
      </w:r>
    </w:p>
    <w:p w:rsidR="00FF512D" w:rsidRPr="00FF512D" w:rsidRDefault="00FF512D" w:rsidP="00FF512D">
      <w:pPr>
        <w:rPr>
          <w:sz w:val="23"/>
          <w:szCs w:val="23"/>
        </w:rPr>
      </w:pPr>
      <w:r w:rsidRPr="00FF512D">
        <w:rPr>
          <w:sz w:val="23"/>
          <w:szCs w:val="23"/>
        </w:rPr>
        <w:t xml:space="preserve">    </w:t>
      </w:r>
      <w:proofErr w:type="spellStart"/>
      <w:r w:rsidRPr="00FF512D">
        <w:rPr>
          <w:sz w:val="23"/>
          <w:szCs w:val="23"/>
        </w:rPr>
        <w:t>reg</w:t>
      </w:r>
      <w:proofErr w:type="spellEnd"/>
      <w:r w:rsidRPr="00FF512D">
        <w:rPr>
          <w:sz w:val="23"/>
          <w:szCs w:val="23"/>
        </w:rPr>
        <w:t xml:space="preserve"> [31:0] </w:t>
      </w:r>
      <w:proofErr w:type="spellStart"/>
      <w:r w:rsidRPr="00FF512D">
        <w:rPr>
          <w:sz w:val="23"/>
          <w:szCs w:val="23"/>
        </w:rPr>
        <w:t>binary_value</w:t>
      </w:r>
      <w:proofErr w:type="spellEnd"/>
      <w:r w:rsidRPr="00FF512D">
        <w:rPr>
          <w:sz w:val="23"/>
          <w:szCs w:val="23"/>
        </w:rPr>
        <w:t xml:space="preserve"> = 32'hffffffff;</w:t>
      </w:r>
    </w:p>
    <w:p w:rsidR="00FF512D" w:rsidRPr="00FF512D" w:rsidRDefault="00FF512D" w:rsidP="00FF512D">
      <w:pPr>
        <w:rPr>
          <w:sz w:val="23"/>
          <w:szCs w:val="23"/>
        </w:rPr>
      </w:pPr>
      <w:r w:rsidRPr="00FF512D">
        <w:rPr>
          <w:sz w:val="23"/>
          <w:szCs w:val="23"/>
        </w:rPr>
        <w:t xml:space="preserve">    </w:t>
      </w:r>
      <w:proofErr w:type="spellStart"/>
      <w:r w:rsidRPr="00FF512D">
        <w:rPr>
          <w:sz w:val="23"/>
          <w:szCs w:val="23"/>
        </w:rPr>
        <w:t>reg</w:t>
      </w:r>
      <w:proofErr w:type="spellEnd"/>
      <w:r w:rsidRPr="00FF512D">
        <w:rPr>
          <w:sz w:val="23"/>
          <w:szCs w:val="23"/>
        </w:rPr>
        <w:t xml:space="preserve"> [7:0] </w:t>
      </w:r>
      <w:proofErr w:type="spellStart"/>
      <w:r w:rsidRPr="00FF512D">
        <w:rPr>
          <w:sz w:val="23"/>
          <w:szCs w:val="23"/>
        </w:rPr>
        <w:t>char_value</w:t>
      </w:r>
      <w:proofErr w:type="spellEnd"/>
      <w:r w:rsidRPr="00FF512D">
        <w:rPr>
          <w:sz w:val="23"/>
          <w:szCs w:val="23"/>
        </w:rPr>
        <w:t xml:space="preserve"> = 8'h41;</w:t>
      </w:r>
    </w:p>
    <w:p w:rsidR="00FF512D" w:rsidRPr="00FF512D" w:rsidRDefault="00FF512D" w:rsidP="00FF512D">
      <w:pPr>
        <w:rPr>
          <w:sz w:val="23"/>
          <w:szCs w:val="23"/>
        </w:rPr>
      </w:pPr>
      <w:r w:rsidRPr="00FF512D">
        <w:rPr>
          <w:sz w:val="23"/>
          <w:szCs w:val="23"/>
        </w:rPr>
        <w:t xml:space="preserve">    </w:t>
      </w:r>
      <w:proofErr w:type="spellStart"/>
      <w:r w:rsidRPr="00FF512D">
        <w:rPr>
          <w:sz w:val="23"/>
          <w:szCs w:val="23"/>
        </w:rPr>
        <w:t>reg</w:t>
      </w:r>
      <w:proofErr w:type="spellEnd"/>
      <w:r w:rsidRPr="00FF512D">
        <w:rPr>
          <w:sz w:val="23"/>
          <w:szCs w:val="23"/>
        </w:rPr>
        <w:t xml:space="preserve"> [31:0] </w:t>
      </w:r>
      <w:proofErr w:type="spellStart"/>
      <w:r w:rsidRPr="00FF512D">
        <w:rPr>
          <w:sz w:val="23"/>
          <w:szCs w:val="23"/>
        </w:rPr>
        <w:t>decimal_value</w:t>
      </w:r>
      <w:proofErr w:type="spellEnd"/>
      <w:r w:rsidRPr="00FF512D">
        <w:rPr>
          <w:sz w:val="23"/>
          <w:szCs w:val="23"/>
        </w:rPr>
        <w:t xml:space="preserve"> = 32'h0000abcd;</w:t>
      </w:r>
    </w:p>
    <w:p w:rsidR="00FF512D" w:rsidRPr="00FF512D" w:rsidRDefault="00FF512D" w:rsidP="00FF512D">
      <w:pPr>
        <w:rPr>
          <w:sz w:val="23"/>
          <w:szCs w:val="23"/>
        </w:rPr>
      </w:pPr>
      <w:r w:rsidRPr="00FF512D">
        <w:rPr>
          <w:sz w:val="23"/>
          <w:szCs w:val="23"/>
        </w:rPr>
        <w:t xml:space="preserve">    </w:t>
      </w:r>
      <w:proofErr w:type="spellStart"/>
      <w:r w:rsidRPr="00FF512D">
        <w:rPr>
          <w:sz w:val="23"/>
          <w:szCs w:val="23"/>
        </w:rPr>
        <w:t>reg</w:t>
      </w:r>
      <w:proofErr w:type="spellEnd"/>
      <w:r w:rsidRPr="00FF512D">
        <w:rPr>
          <w:sz w:val="23"/>
          <w:szCs w:val="23"/>
        </w:rPr>
        <w:t xml:space="preserve"> [31:0] </w:t>
      </w:r>
      <w:proofErr w:type="spellStart"/>
      <w:r w:rsidRPr="00FF512D">
        <w:rPr>
          <w:sz w:val="23"/>
          <w:szCs w:val="23"/>
        </w:rPr>
        <w:t>octal_value</w:t>
      </w:r>
      <w:proofErr w:type="spellEnd"/>
      <w:r w:rsidRPr="00FF512D">
        <w:rPr>
          <w:sz w:val="23"/>
          <w:szCs w:val="23"/>
        </w:rPr>
        <w:t xml:space="preserve"> = 32'h0000abcd;</w:t>
      </w:r>
    </w:p>
    <w:p w:rsidR="00FF512D" w:rsidRPr="00FF512D" w:rsidRDefault="00FF512D" w:rsidP="00FF512D">
      <w:pPr>
        <w:rPr>
          <w:sz w:val="23"/>
          <w:szCs w:val="23"/>
        </w:rPr>
      </w:pPr>
      <w:r w:rsidRPr="00FF512D">
        <w:rPr>
          <w:sz w:val="23"/>
          <w:szCs w:val="23"/>
        </w:rPr>
        <w:t xml:space="preserve">    </w:t>
      </w:r>
      <w:proofErr w:type="spellStart"/>
      <w:r w:rsidRPr="00FF512D">
        <w:rPr>
          <w:sz w:val="23"/>
          <w:szCs w:val="23"/>
        </w:rPr>
        <w:t>reg</w:t>
      </w:r>
      <w:proofErr w:type="spellEnd"/>
      <w:r w:rsidRPr="00FF512D">
        <w:rPr>
          <w:sz w:val="23"/>
          <w:szCs w:val="23"/>
        </w:rPr>
        <w:t xml:space="preserve"> signed [31:0] </w:t>
      </w:r>
      <w:proofErr w:type="spellStart"/>
      <w:r w:rsidRPr="00FF512D">
        <w:rPr>
          <w:sz w:val="23"/>
          <w:szCs w:val="23"/>
        </w:rPr>
        <w:t>signed_decimal_value</w:t>
      </w:r>
      <w:proofErr w:type="spellEnd"/>
      <w:r w:rsidRPr="00FF512D">
        <w:rPr>
          <w:sz w:val="23"/>
          <w:szCs w:val="23"/>
        </w:rPr>
        <w:t xml:space="preserve"> = 32'h7fffffff;</w:t>
      </w:r>
    </w:p>
    <w:p w:rsidR="00FF512D" w:rsidRPr="00FF512D" w:rsidRDefault="00FF512D" w:rsidP="00FF512D">
      <w:pPr>
        <w:rPr>
          <w:sz w:val="23"/>
          <w:szCs w:val="23"/>
        </w:rPr>
      </w:pPr>
      <w:r w:rsidRPr="00FF512D">
        <w:rPr>
          <w:sz w:val="23"/>
          <w:szCs w:val="23"/>
        </w:rPr>
        <w:t xml:space="preserve">    real </w:t>
      </w:r>
      <w:proofErr w:type="spellStart"/>
      <w:r w:rsidRPr="00FF512D">
        <w:rPr>
          <w:sz w:val="23"/>
          <w:szCs w:val="23"/>
        </w:rPr>
        <w:t>float_value</w:t>
      </w:r>
      <w:proofErr w:type="spellEnd"/>
      <w:r w:rsidRPr="00FF512D">
        <w:rPr>
          <w:sz w:val="23"/>
          <w:szCs w:val="23"/>
        </w:rPr>
        <w:t xml:space="preserve"> = 1.23456;</w:t>
      </w:r>
    </w:p>
    <w:p w:rsidR="00FF512D" w:rsidRPr="00FF512D" w:rsidRDefault="00FF512D" w:rsidP="00FF512D">
      <w:pPr>
        <w:rPr>
          <w:sz w:val="23"/>
          <w:szCs w:val="23"/>
        </w:rPr>
      </w:pPr>
      <w:r w:rsidRPr="00FF512D">
        <w:rPr>
          <w:sz w:val="23"/>
          <w:szCs w:val="23"/>
        </w:rPr>
        <w:t xml:space="preserve">    </w:t>
      </w:r>
      <w:proofErr w:type="spellStart"/>
      <w:r w:rsidRPr="00FF512D">
        <w:rPr>
          <w:sz w:val="23"/>
          <w:szCs w:val="23"/>
        </w:rPr>
        <w:t>reg</w:t>
      </w:r>
      <w:proofErr w:type="spellEnd"/>
      <w:r w:rsidRPr="00FF512D">
        <w:rPr>
          <w:sz w:val="23"/>
          <w:szCs w:val="23"/>
        </w:rPr>
        <w:t xml:space="preserve"> [31:0] </w:t>
      </w:r>
      <w:proofErr w:type="spellStart"/>
      <w:r w:rsidRPr="00FF512D">
        <w:rPr>
          <w:sz w:val="23"/>
          <w:szCs w:val="23"/>
        </w:rPr>
        <w:t>hex_value</w:t>
      </w:r>
      <w:proofErr w:type="spellEnd"/>
      <w:r w:rsidRPr="00FF512D">
        <w:rPr>
          <w:sz w:val="23"/>
          <w:szCs w:val="23"/>
        </w:rPr>
        <w:t xml:space="preserve"> = 32'h0000abcd;</w:t>
      </w:r>
    </w:p>
    <w:p w:rsidR="00FF512D" w:rsidRPr="00FF512D" w:rsidRDefault="00FF512D" w:rsidP="00FF512D">
      <w:pPr>
        <w:rPr>
          <w:sz w:val="23"/>
          <w:szCs w:val="23"/>
        </w:rPr>
      </w:pPr>
      <w:r w:rsidRPr="00FF512D">
        <w:rPr>
          <w:sz w:val="23"/>
          <w:szCs w:val="23"/>
        </w:rPr>
        <w:t xml:space="preserve">    time </w:t>
      </w:r>
      <w:proofErr w:type="spellStart"/>
      <w:r w:rsidRPr="00FF512D">
        <w:rPr>
          <w:sz w:val="23"/>
          <w:szCs w:val="23"/>
        </w:rPr>
        <w:t>time_value</w:t>
      </w:r>
      <w:proofErr w:type="spellEnd"/>
      <w:r w:rsidRPr="00FF512D">
        <w:rPr>
          <w:sz w:val="23"/>
          <w:szCs w:val="23"/>
        </w:rPr>
        <w:t xml:space="preserve"> = 10 ns;</w:t>
      </w:r>
    </w:p>
    <w:p w:rsidR="00FF512D" w:rsidRPr="00FF512D" w:rsidRDefault="00FF512D" w:rsidP="00FF512D">
      <w:pPr>
        <w:rPr>
          <w:sz w:val="23"/>
          <w:szCs w:val="23"/>
        </w:rPr>
      </w:pPr>
      <w:r w:rsidRPr="00FF512D">
        <w:rPr>
          <w:sz w:val="23"/>
          <w:szCs w:val="23"/>
        </w:rPr>
        <w:t xml:space="preserve">    string </w:t>
      </w:r>
      <w:proofErr w:type="spellStart"/>
      <w:r w:rsidRPr="00FF512D">
        <w:rPr>
          <w:sz w:val="23"/>
          <w:szCs w:val="23"/>
        </w:rPr>
        <w:t>string_value</w:t>
      </w:r>
      <w:proofErr w:type="spellEnd"/>
      <w:r w:rsidRPr="00FF512D">
        <w:rPr>
          <w:sz w:val="23"/>
          <w:szCs w:val="23"/>
        </w:rPr>
        <w:t xml:space="preserve"> = "Hello, World!";</w:t>
      </w:r>
    </w:p>
    <w:p w:rsidR="00FF512D" w:rsidRPr="00FF512D" w:rsidRDefault="00FF512D" w:rsidP="00FF512D">
      <w:pPr>
        <w:rPr>
          <w:sz w:val="23"/>
          <w:szCs w:val="23"/>
        </w:rPr>
      </w:pPr>
    </w:p>
    <w:p w:rsidR="00FF512D" w:rsidRPr="00FF512D" w:rsidRDefault="00FF512D" w:rsidP="00FF512D">
      <w:pPr>
        <w:rPr>
          <w:sz w:val="23"/>
          <w:szCs w:val="23"/>
        </w:rPr>
      </w:pPr>
      <w:r w:rsidRPr="00FF512D">
        <w:rPr>
          <w:sz w:val="23"/>
          <w:szCs w:val="23"/>
        </w:rPr>
        <w:t xml:space="preserve">   initial begin</w:t>
      </w:r>
    </w:p>
    <w:p w:rsidR="00FF512D" w:rsidRPr="00FF512D" w:rsidRDefault="00FF512D" w:rsidP="00FF512D">
      <w:pPr>
        <w:rPr>
          <w:sz w:val="23"/>
          <w:szCs w:val="23"/>
        </w:rPr>
      </w:pPr>
      <w:r w:rsidRPr="00FF512D">
        <w:rPr>
          <w:sz w:val="23"/>
          <w:szCs w:val="23"/>
        </w:rPr>
        <w:t xml:space="preserve">     $display("Binary value: %b", </w:t>
      </w:r>
      <w:proofErr w:type="spellStart"/>
      <w:r w:rsidRPr="00FF512D">
        <w:rPr>
          <w:sz w:val="23"/>
          <w:szCs w:val="23"/>
        </w:rPr>
        <w:t>binary_value</w:t>
      </w:r>
      <w:proofErr w:type="spellEnd"/>
      <w:r w:rsidRPr="00FF512D">
        <w:rPr>
          <w:sz w:val="23"/>
          <w:szCs w:val="23"/>
        </w:rPr>
        <w:t>);</w:t>
      </w:r>
    </w:p>
    <w:p w:rsidR="00FF512D" w:rsidRPr="00FF512D" w:rsidRDefault="00FF512D" w:rsidP="00FF512D">
      <w:pPr>
        <w:rPr>
          <w:sz w:val="23"/>
          <w:szCs w:val="23"/>
        </w:rPr>
      </w:pPr>
      <w:r w:rsidRPr="00FF512D">
        <w:rPr>
          <w:sz w:val="23"/>
          <w:szCs w:val="23"/>
        </w:rPr>
        <w:t xml:space="preserve">     $display("Character value: %c", </w:t>
      </w:r>
      <w:proofErr w:type="spellStart"/>
      <w:r w:rsidRPr="00FF512D">
        <w:rPr>
          <w:sz w:val="23"/>
          <w:szCs w:val="23"/>
        </w:rPr>
        <w:t>char_value</w:t>
      </w:r>
      <w:proofErr w:type="spellEnd"/>
      <w:r w:rsidRPr="00FF512D">
        <w:rPr>
          <w:sz w:val="23"/>
          <w:szCs w:val="23"/>
        </w:rPr>
        <w:t>);</w:t>
      </w:r>
    </w:p>
    <w:p w:rsidR="00FF512D" w:rsidRPr="00FF512D" w:rsidRDefault="00FF512D" w:rsidP="00FF512D">
      <w:pPr>
        <w:rPr>
          <w:sz w:val="23"/>
          <w:szCs w:val="23"/>
        </w:rPr>
      </w:pPr>
      <w:r w:rsidRPr="00FF512D">
        <w:rPr>
          <w:sz w:val="23"/>
          <w:szCs w:val="23"/>
        </w:rPr>
        <w:t xml:space="preserve">     $display("Decimal value: %d", </w:t>
      </w:r>
      <w:proofErr w:type="spellStart"/>
      <w:r w:rsidRPr="00FF512D">
        <w:rPr>
          <w:sz w:val="23"/>
          <w:szCs w:val="23"/>
        </w:rPr>
        <w:t>decimal_value</w:t>
      </w:r>
      <w:proofErr w:type="spellEnd"/>
      <w:r w:rsidRPr="00FF512D">
        <w:rPr>
          <w:sz w:val="23"/>
          <w:szCs w:val="23"/>
        </w:rPr>
        <w:t>);</w:t>
      </w:r>
    </w:p>
    <w:p w:rsidR="00FF512D" w:rsidRPr="00FF512D" w:rsidRDefault="00FF512D" w:rsidP="00FF512D">
      <w:pPr>
        <w:rPr>
          <w:sz w:val="23"/>
          <w:szCs w:val="23"/>
        </w:rPr>
      </w:pPr>
      <w:r w:rsidRPr="00FF512D">
        <w:rPr>
          <w:sz w:val="23"/>
          <w:szCs w:val="23"/>
        </w:rPr>
        <w:t xml:space="preserve">     $display("Decimal value with leading zeros: %0d", </w:t>
      </w:r>
      <w:proofErr w:type="spellStart"/>
      <w:r w:rsidRPr="00FF512D">
        <w:rPr>
          <w:sz w:val="23"/>
          <w:szCs w:val="23"/>
        </w:rPr>
        <w:t>decimal_value</w:t>
      </w:r>
      <w:proofErr w:type="spellEnd"/>
      <w:r w:rsidRPr="00FF512D">
        <w:rPr>
          <w:sz w:val="23"/>
          <w:szCs w:val="23"/>
        </w:rPr>
        <w:t>);</w:t>
      </w:r>
    </w:p>
    <w:p w:rsidR="00FF512D" w:rsidRPr="00FF512D" w:rsidRDefault="00FF512D" w:rsidP="00FF512D">
      <w:pPr>
        <w:rPr>
          <w:sz w:val="23"/>
          <w:szCs w:val="23"/>
        </w:rPr>
      </w:pPr>
      <w:r w:rsidRPr="00FF512D">
        <w:rPr>
          <w:sz w:val="23"/>
          <w:szCs w:val="23"/>
        </w:rPr>
        <w:t xml:space="preserve">     $display("Decimal value in scientific notation: %e", </w:t>
      </w:r>
      <w:proofErr w:type="spellStart"/>
      <w:r w:rsidRPr="00FF512D">
        <w:rPr>
          <w:sz w:val="23"/>
          <w:szCs w:val="23"/>
        </w:rPr>
        <w:t>decimal_value</w:t>
      </w:r>
      <w:proofErr w:type="spellEnd"/>
      <w:r w:rsidRPr="00FF512D">
        <w:rPr>
          <w:sz w:val="23"/>
          <w:szCs w:val="23"/>
        </w:rPr>
        <w:t>);</w:t>
      </w:r>
    </w:p>
    <w:p w:rsidR="00FF512D" w:rsidRPr="00FF512D" w:rsidRDefault="00FF512D" w:rsidP="00FF512D">
      <w:pPr>
        <w:rPr>
          <w:sz w:val="23"/>
          <w:szCs w:val="23"/>
        </w:rPr>
      </w:pPr>
      <w:r w:rsidRPr="00FF512D">
        <w:rPr>
          <w:sz w:val="23"/>
          <w:szCs w:val="23"/>
        </w:rPr>
        <w:lastRenderedPageBreak/>
        <w:t xml:space="preserve">     $display("Float value: %f", </w:t>
      </w:r>
      <w:proofErr w:type="spellStart"/>
      <w:r w:rsidRPr="00FF512D">
        <w:rPr>
          <w:sz w:val="23"/>
          <w:szCs w:val="23"/>
        </w:rPr>
        <w:t>float_value</w:t>
      </w:r>
      <w:proofErr w:type="spellEnd"/>
      <w:r w:rsidRPr="00FF512D">
        <w:rPr>
          <w:sz w:val="23"/>
          <w:szCs w:val="23"/>
        </w:rPr>
        <w:t>);</w:t>
      </w:r>
    </w:p>
    <w:p w:rsidR="00FF512D" w:rsidRPr="00FF512D" w:rsidRDefault="00FF512D" w:rsidP="00FF512D">
      <w:pPr>
        <w:rPr>
          <w:sz w:val="23"/>
          <w:szCs w:val="23"/>
        </w:rPr>
      </w:pPr>
      <w:r w:rsidRPr="00FF512D">
        <w:rPr>
          <w:sz w:val="23"/>
          <w:szCs w:val="23"/>
        </w:rPr>
        <w:t xml:space="preserve">     $display("Float value with width and precision: %6.2f", </w:t>
      </w:r>
      <w:proofErr w:type="spellStart"/>
      <w:r w:rsidRPr="00FF512D">
        <w:rPr>
          <w:sz w:val="23"/>
          <w:szCs w:val="23"/>
        </w:rPr>
        <w:t>float_value</w:t>
      </w:r>
      <w:proofErr w:type="spellEnd"/>
      <w:r w:rsidRPr="00FF512D">
        <w:rPr>
          <w:sz w:val="23"/>
          <w:szCs w:val="23"/>
        </w:rPr>
        <w:t>);</w:t>
      </w:r>
    </w:p>
    <w:p w:rsidR="00FF512D" w:rsidRPr="00FF512D" w:rsidRDefault="00FF512D" w:rsidP="00FF512D">
      <w:pPr>
        <w:rPr>
          <w:sz w:val="23"/>
          <w:szCs w:val="23"/>
        </w:rPr>
      </w:pPr>
      <w:r w:rsidRPr="00FF512D">
        <w:rPr>
          <w:sz w:val="23"/>
          <w:szCs w:val="23"/>
        </w:rPr>
        <w:t xml:space="preserve">     $display("Float value in shortest form: %g", </w:t>
      </w:r>
      <w:proofErr w:type="spellStart"/>
      <w:r w:rsidRPr="00FF512D">
        <w:rPr>
          <w:sz w:val="23"/>
          <w:szCs w:val="23"/>
        </w:rPr>
        <w:t>float_value</w:t>
      </w:r>
      <w:proofErr w:type="spellEnd"/>
      <w:r w:rsidRPr="00FF512D">
        <w:rPr>
          <w:sz w:val="23"/>
          <w:szCs w:val="23"/>
        </w:rPr>
        <w:t>);</w:t>
      </w:r>
    </w:p>
    <w:p w:rsidR="00FF512D" w:rsidRPr="00FF512D" w:rsidRDefault="00FF512D" w:rsidP="00FF512D">
      <w:pPr>
        <w:rPr>
          <w:sz w:val="23"/>
          <w:szCs w:val="23"/>
        </w:rPr>
      </w:pPr>
      <w:r w:rsidRPr="00FF512D">
        <w:rPr>
          <w:sz w:val="23"/>
          <w:szCs w:val="23"/>
        </w:rPr>
        <w:t xml:space="preserve">     $display("Hexadecimal value: %h", </w:t>
      </w:r>
      <w:proofErr w:type="spellStart"/>
      <w:r w:rsidRPr="00FF512D">
        <w:rPr>
          <w:sz w:val="23"/>
          <w:szCs w:val="23"/>
        </w:rPr>
        <w:t>hex_value</w:t>
      </w:r>
      <w:proofErr w:type="spellEnd"/>
      <w:r w:rsidRPr="00FF512D">
        <w:rPr>
          <w:sz w:val="23"/>
          <w:szCs w:val="23"/>
        </w:rPr>
        <w:t>);</w:t>
      </w:r>
    </w:p>
    <w:p w:rsidR="00FF512D" w:rsidRPr="00FF512D" w:rsidRDefault="00FF512D" w:rsidP="00FF512D">
      <w:pPr>
        <w:rPr>
          <w:sz w:val="23"/>
          <w:szCs w:val="23"/>
        </w:rPr>
      </w:pPr>
      <w:r w:rsidRPr="00FF512D">
        <w:rPr>
          <w:sz w:val="23"/>
          <w:szCs w:val="23"/>
        </w:rPr>
        <w:t xml:space="preserve">     $display("Octal value: %o", </w:t>
      </w:r>
      <w:proofErr w:type="spellStart"/>
      <w:r w:rsidRPr="00FF512D">
        <w:rPr>
          <w:sz w:val="23"/>
          <w:szCs w:val="23"/>
        </w:rPr>
        <w:t>octal_value</w:t>
      </w:r>
      <w:proofErr w:type="spellEnd"/>
      <w:r w:rsidRPr="00FF512D">
        <w:rPr>
          <w:sz w:val="23"/>
          <w:szCs w:val="23"/>
        </w:rPr>
        <w:t>);</w:t>
      </w:r>
    </w:p>
    <w:p w:rsidR="00FF512D" w:rsidRPr="00FF512D" w:rsidRDefault="00FF512D" w:rsidP="00FF512D">
      <w:pPr>
        <w:rPr>
          <w:sz w:val="23"/>
          <w:szCs w:val="23"/>
        </w:rPr>
      </w:pPr>
      <w:r w:rsidRPr="00FF512D">
        <w:rPr>
          <w:sz w:val="23"/>
          <w:szCs w:val="23"/>
        </w:rPr>
        <w:t xml:space="preserve">     $display("Signed decimal value: %d", </w:t>
      </w:r>
      <w:proofErr w:type="spellStart"/>
      <w:r w:rsidRPr="00FF512D">
        <w:rPr>
          <w:sz w:val="23"/>
          <w:szCs w:val="23"/>
        </w:rPr>
        <w:t>signed_decimal_value</w:t>
      </w:r>
      <w:proofErr w:type="spellEnd"/>
      <w:r w:rsidRPr="00FF512D">
        <w:rPr>
          <w:sz w:val="23"/>
          <w:szCs w:val="23"/>
        </w:rPr>
        <w:t>);</w:t>
      </w:r>
    </w:p>
    <w:p w:rsidR="00FF512D" w:rsidRPr="00FF512D" w:rsidRDefault="00FF512D" w:rsidP="00FF512D">
      <w:pPr>
        <w:rPr>
          <w:sz w:val="23"/>
          <w:szCs w:val="23"/>
        </w:rPr>
      </w:pPr>
      <w:r w:rsidRPr="00FF512D">
        <w:rPr>
          <w:sz w:val="23"/>
          <w:szCs w:val="23"/>
        </w:rPr>
        <w:t xml:space="preserve">     $display("String value: %s", </w:t>
      </w:r>
      <w:proofErr w:type="spellStart"/>
      <w:r w:rsidRPr="00FF512D">
        <w:rPr>
          <w:sz w:val="23"/>
          <w:szCs w:val="23"/>
        </w:rPr>
        <w:t>string_value</w:t>
      </w:r>
      <w:proofErr w:type="spellEnd"/>
      <w:r w:rsidRPr="00FF512D">
        <w:rPr>
          <w:sz w:val="23"/>
          <w:szCs w:val="23"/>
        </w:rPr>
        <w:t>);</w:t>
      </w:r>
    </w:p>
    <w:p w:rsidR="00FF512D" w:rsidRPr="00FF512D" w:rsidRDefault="00FF512D" w:rsidP="00FF512D">
      <w:pPr>
        <w:rPr>
          <w:sz w:val="23"/>
          <w:szCs w:val="23"/>
        </w:rPr>
      </w:pPr>
      <w:r w:rsidRPr="00FF512D">
        <w:rPr>
          <w:sz w:val="23"/>
          <w:szCs w:val="23"/>
        </w:rPr>
        <w:t xml:space="preserve">     $display("Time value: %t", </w:t>
      </w:r>
      <w:proofErr w:type="spellStart"/>
      <w:r w:rsidRPr="00FF512D">
        <w:rPr>
          <w:sz w:val="23"/>
          <w:szCs w:val="23"/>
        </w:rPr>
        <w:t>time_value</w:t>
      </w:r>
      <w:proofErr w:type="spellEnd"/>
      <w:r w:rsidRPr="00FF512D">
        <w:rPr>
          <w:sz w:val="23"/>
          <w:szCs w:val="23"/>
        </w:rPr>
        <w:t>);</w:t>
      </w:r>
    </w:p>
    <w:p w:rsidR="00FF512D" w:rsidRPr="00FF512D" w:rsidRDefault="00FF512D" w:rsidP="00FF512D">
      <w:pPr>
        <w:rPr>
          <w:sz w:val="23"/>
          <w:szCs w:val="23"/>
        </w:rPr>
      </w:pPr>
      <w:r w:rsidRPr="00FF512D">
        <w:rPr>
          <w:sz w:val="23"/>
          <w:szCs w:val="23"/>
        </w:rPr>
        <w:t xml:space="preserve">     $display("Time value with width: %00t", </w:t>
      </w:r>
      <w:proofErr w:type="spellStart"/>
      <w:r w:rsidRPr="00FF512D">
        <w:rPr>
          <w:sz w:val="23"/>
          <w:szCs w:val="23"/>
        </w:rPr>
        <w:t>time_value</w:t>
      </w:r>
      <w:proofErr w:type="spellEnd"/>
      <w:r w:rsidRPr="00FF512D">
        <w:rPr>
          <w:sz w:val="23"/>
          <w:szCs w:val="23"/>
        </w:rPr>
        <w:t>);</w:t>
      </w:r>
    </w:p>
    <w:p w:rsidR="00FF512D" w:rsidRPr="00FF512D" w:rsidRDefault="00FF512D" w:rsidP="00FF512D">
      <w:pPr>
        <w:rPr>
          <w:sz w:val="23"/>
          <w:szCs w:val="23"/>
        </w:rPr>
      </w:pPr>
      <w:r w:rsidRPr="00FF512D">
        <w:rPr>
          <w:sz w:val="23"/>
          <w:szCs w:val="23"/>
        </w:rPr>
        <w:t xml:space="preserve">   end</w:t>
      </w:r>
    </w:p>
    <w:p w:rsidR="00FF512D" w:rsidRPr="00FF512D" w:rsidRDefault="00FF512D" w:rsidP="00FF512D">
      <w:pPr>
        <w:rPr>
          <w:sz w:val="23"/>
          <w:szCs w:val="23"/>
        </w:rPr>
      </w:pPr>
      <w:proofErr w:type="spellStart"/>
      <w:r w:rsidRPr="00FF512D">
        <w:rPr>
          <w:sz w:val="23"/>
          <w:szCs w:val="23"/>
        </w:rPr>
        <w:t>endmodule</w:t>
      </w:r>
      <w:proofErr w:type="spellEnd"/>
    </w:p>
    <w:p w:rsidR="00337C86" w:rsidRPr="00337C86" w:rsidRDefault="00337C86" w:rsidP="00337C86">
      <w:pPr>
        <w:rPr>
          <w:sz w:val="23"/>
          <w:szCs w:val="23"/>
        </w:rPr>
      </w:pPr>
    </w:p>
    <w:p w:rsidR="00337C86" w:rsidRPr="00337C86" w:rsidRDefault="00337C86" w:rsidP="00337C86">
      <w:pPr>
        <w:numPr>
          <w:ilvl w:val="0"/>
          <w:numId w:val="5"/>
        </w:numPr>
        <w:rPr>
          <w:sz w:val="23"/>
          <w:szCs w:val="23"/>
        </w:rPr>
      </w:pPr>
      <w:r w:rsidRPr="00337C86">
        <w:rPr>
          <w:sz w:val="23"/>
          <w:szCs w:val="23"/>
        </w:rPr>
        <w:t>Compare $display, $write and $monitor system tasks by a program, and give the running result.</w:t>
      </w:r>
    </w:p>
    <w:p w:rsidR="00337C86" w:rsidRPr="00337C86" w:rsidRDefault="00337C86" w:rsidP="00337C86">
      <w:pPr>
        <w:autoSpaceDE w:val="0"/>
        <w:autoSpaceDN w:val="0"/>
        <w:adjustRightInd w:val="0"/>
        <w:rPr>
          <w:color w:val="000000"/>
          <w:sz w:val="23"/>
          <w:szCs w:val="23"/>
        </w:rPr>
      </w:pPr>
    </w:p>
    <w:p w:rsidR="00337C86" w:rsidRPr="00337C86" w:rsidRDefault="00337C86" w:rsidP="00337C86">
      <w:pPr>
        <w:tabs>
          <w:tab w:val="left" w:pos="270"/>
        </w:tabs>
        <w:autoSpaceDE w:val="0"/>
        <w:autoSpaceDN w:val="0"/>
        <w:adjustRightInd w:val="0"/>
        <w:rPr>
          <w:color w:val="000000"/>
          <w:sz w:val="23"/>
          <w:szCs w:val="23"/>
        </w:rPr>
      </w:pPr>
    </w:p>
    <w:p w:rsidR="00FF512D" w:rsidRPr="00FF512D" w:rsidRDefault="00FF512D" w:rsidP="00FF512D">
      <w:pPr>
        <w:tabs>
          <w:tab w:val="left" w:pos="270"/>
        </w:tabs>
        <w:autoSpaceDE w:val="0"/>
        <w:autoSpaceDN w:val="0"/>
        <w:adjustRightInd w:val="0"/>
        <w:rPr>
          <w:sz w:val="23"/>
          <w:szCs w:val="23"/>
        </w:rPr>
      </w:pPr>
      <w:r w:rsidRPr="00FF512D">
        <w:rPr>
          <w:sz w:val="23"/>
          <w:szCs w:val="23"/>
        </w:rPr>
        <w:t>module comparison;</w:t>
      </w:r>
    </w:p>
    <w:p w:rsidR="00FF512D" w:rsidRPr="00FF512D" w:rsidRDefault="00FF512D" w:rsidP="00FF512D">
      <w:pPr>
        <w:tabs>
          <w:tab w:val="left" w:pos="270"/>
        </w:tabs>
        <w:autoSpaceDE w:val="0"/>
        <w:autoSpaceDN w:val="0"/>
        <w:adjustRightInd w:val="0"/>
        <w:rPr>
          <w:sz w:val="23"/>
          <w:szCs w:val="23"/>
        </w:rPr>
      </w:pPr>
      <w:r w:rsidRPr="00FF512D">
        <w:rPr>
          <w:sz w:val="23"/>
          <w:szCs w:val="23"/>
        </w:rPr>
        <w:t xml:space="preserve">  </w:t>
      </w:r>
      <w:proofErr w:type="spellStart"/>
      <w:r w:rsidRPr="00FF512D">
        <w:rPr>
          <w:sz w:val="23"/>
          <w:szCs w:val="23"/>
        </w:rPr>
        <w:t>reg</w:t>
      </w:r>
      <w:proofErr w:type="spellEnd"/>
      <w:r w:rsidRPr="00FF512D">
        <w:rPr>
          <w:sz w:val="23"/>
          <w:szCs w:val="23"/>
        </w:rPr>
        <w:t xml:space="preserve"> [7:0] a = 8'hF0;</w:t>
      </w:r>
    </w:p>
    <w:p w:rsidR="00FF512D" w:rsidRPr="00FF512D" w:rsidRDefault="00FF512D" w:rsidP="00FF512D">
      <w:pPr>
        <w:tabs>
          <w:tab w:val="left" w:pos="270"/>
        </w:tabs>
        <w:autoSpaceDE w:val="0"/>
        <w:autoSpaceDN w:val="0"/>
        <w:adjustRightInd w:val="0"/>
        <w:rPr>
          <w:sz w:val="23"/>
          <w:szCs w:val="23"/>
        </w:rPr>
      </w:pPr>
      <w:r w:rsidRPr="00FF512D">
        <w:rPr>
          <w:sz w:val="23"/>
          <w:szCs w:val="23"/>
        </w:rPr>
        <w:t xml:space="preserve">  </w:t>
      </w:r>
      <w:proofErr w:type="spellStart"/>
      <w:r w:rsidRPr="00FF512D">
        <w:rPr>
          <w:sz w:val="23"/>
          <w:szCs w:val="23"/>
        </w:rPr>
        <w:t>reg</w:t>
      </w:r>
      <w:proofErr w:type="spellEnd"/>
      <w:r w:rsidRPr="00FF512D">
        <w:rPr>
          <w:sz w:val="23"/>
          <w:szCs w:val="23"/>
        </w:rPr>
        <w:t xml:space="preserve"> [3:0] b = 4'h3;</w:t>
      </w:r>
    </w:p>
    <w:p w:rsidR="00FF512D" w:rsidRPr="00FF512D" w:rsidRDefault="00FF512D" w:rsidP="00FF512D">
      <w:pPr>
        <w:tabs>
          <w:tab w:val="left" w:pos="270"/>
        </w:tabs>
        <w:autoSpaceDE w:val="0"/>
        <w:autoSpaceDN w:val="0"/>
        <w:adjustRightInd w:val="0"/>
        <w:rPr>
          <w:sz w:val="23"/>
          <w:szCs w:val="23"/>
        </w:rPr>
      </w:pPr>
    </w:p>
    <w:p w:rsidR="00FF512D" w:rsidRPr="00FF512D" w:rsidRDefault="00FF512D" w:rsidP="00FF512D">
      <w:pPr>
        <w:tabs>
          <w:tab w:val="left" w:pos="270"/>
        </w:tabs>
        <w:autoSpaceDE w:val="0"/>
        <w:autoSpaceDN w:val="0"/>
        <w:adjustRightInd w:val="0"/>
        <w:rPr>
          <w:sz w:val="23"/>
          <w:szCs w:val="23"/>
        </w:rPr>
      </w:pPr>
      <w:r w:rsidRPr="00FF512D">
        <w:rPr>
          <w:sz w:val="23"/>
          <w:szCs w:val="23"/>
        </w:rPr>
        <w:t xml:space="preserve">  initial begin</w:t>
      </w:r>
    </w:p>
    <w:p w:rsidR="00FF512D" w:rsidRPr="00FF512D" w:rsidRDefault="00FF512D" w:rsidP="00FF512D">
      <w:pPr>
        <w:tabs>
          <w:tab w:val="left" w:pos="270"/>
        </w:tabs>
        <w:autoSpaceDE w:val="0"/>
        <w:autoSpaceDN w:val="0"/>
        <w:adjustRightInd w:val="0"/>
        <w:rPr>
          <w:sz w:val="23"/>
          <w:szCs w:val="23"/>
        </w:rPr>
      </w:pPr>
      <w:r w:rsidRPr="00FF512D">
        <w:rPr>
          <w:sz w:val="23"/>
          <w:szCs w:val="23"/>
        </w:rPr>
        <w:t xml:space="preserve">    $display("Using $display system task: a = %h, b = %d", a, b);</w:t>
      </w:r>
    </w:p>
    <w:p w:rsidR="00FF512D" w:rsidRPr="00FF512D" w:rsidRDefault="00FF512D" w:rsidP="00FF512D">
      <w:pPr>
        <w:tabs>
          <w:tab w:val="left" w:pos="270"/>
        </w:tabs>
        <w:autoSpaceDE w:val="0"/>
        <w:autoSpaceDN w:val="0"/>
        <w:adjustRightInd w:val="0"/>
        <w:rPr>
          <w:sz w:val="23"/>
          <w:szCs w:val="23"/>
        </w:rPr>
      </w:pPr>
      <w:r w:rsidRPr="00FF512D">
        <w:rPr>
          <w:sz w:val="23"/>
          <w:szCs w:val="23"/>
        </w:rPr>
        <w:t xml:space="preserve">    $write("Using $write system task: a = %h, b = %d", a, b);</w:t>
      </w:r>
    </w:p>
    <w:p w:rsidR="00FF512D" w:rsidRPr="00FF512D" w:rsidRDefault="00FF512D" w:rsidP="00FF512D">
      <w:pPr>
        <w:tabs>
          <w:tab w:val="left" w:pos="270"/>
        </w:tabs>
        <w:autoSpaceDE w:val="0"/>
        <w:autoSpaceDN w:val="0"/>
        <w:adjustRightInd w:val="0"/>
        <w:rPr>
          <w:sz w:val="23"/>
          <w:szCs w:val="23"/>
        </w:rPr>
      </w:pPr>
      <w:r w:rsidRPr="00FF512D">
        <w:rPr>
          <w:sz w:val="23"/>
          <w:szCs w:val="23"/>
        </w:rPr>
        <w:t xml:space="preserve">    $monitor("Using $monitor system task: a = %h, b = %d", a, b);</w:t>
      </w:r>
    </w:p>
    <w:p w:rsidR="00FF512D" w:rsidRPr="00FF512D" w:rsidRDefault="00FF512D" w:rsidP="00FF512D">
      <w:pPr>
        <w:tabs>
          <w:tab w:val="left" w:pos="270"/>
        </w:tabs>
        <w:autoSpaceDE w:val="0"/>
        <w:autoSpaceDN w:val="0"/>
        <w:adjustRightInd w:val="0"/>
        <w:rPr>
          <w:sz w:val="23"/>
          <w:szCs w:val="23"/>
        </w:rPr>
      </w:pPr>
      <w:r w:rsidRPr="00FF512D">
        <w:rPr>
          <w:sz w:val="23"/>
          <w:szCs w:val="23"/>
        </w:rPr>
        <w:t xml:space="preserve">  end</w:t>
      </w:r>
    </w:p>
    <w:p w:rsidR="00FF512D" w:rsidRPr="00FF512D" w:rsidRDefault="00FF512D" w:rsidP="00FF512D">
      <w:pPr>
        <w:tabs>
          <w:tab w:val="left" w:pos="270"/>
        </w:tabs>
        <w:autoSpaceDE w:val="0"/>
        <w:autoSpaceDN w:val="0"/>
        <w:adjustRightInd w:val="0"/>
        <w:rPr>
          <w:sz w:val="23"/>
          <w:szCs w:val="23"/>
        </w:rPr>
      </w:pPr>
    </w:p>
    <w:p w:rsidR="00FF512D" w:rsidRPr="00FF512D" w:rsidRDefault="00FF512D" w:rsidP="00FF512D">
      <w:pPr>
        <w:tabs>
          <w:tab w:val="left" w:pos="270"/>
        </w:tabs>
        <w:autoSpaceDE w:val="0"/>
        <w:autoSpaceDN w:val="0"/>
        <w:adjustRightInd w:val="0"/>
        <w:rPr>
          <w:sz w:val="23"/>
          <w:szCs w:val="23"/>
        </w:rPr>
      </w:pPr>
      <w:r w:rsidRPr="00FF512D">
        <w:rPr>
          <w:sz w:val="23"/>
          <w:szCs w:val="23"/>
        </w:rPr>
        <w:t xml:space="preserve">  always @(a or b) begin</w:t>
      </w:r>
    </w:p>
    <w:p w:rsidR="00FF512D" w:rsidRPr="00FF512D" w:rsidRDefault="00FF512D" w:rsidP="00FF512D">
      <w:pPr>
        <w:tabs>
          <w:tab w:val="left" w:pos="270"/>
        </w:tabs>
        <w:autoSpaceDE w:val="0"/>
        <w:autoSpaceDN w:val="0"/>
        <w:adjustRightInd w:val="0"/>
        <w:rPr>
          <w:sz w:val="23"/>
          <w:szCs w:val="23"/>
        </w:rPr>
      </w:pPr>
      <w:r w:rsidRPr="00FF512D">
        <w:rPr>
          <w:sz w:val="23"/>
          <w:szCs w:val="23"/>
        </w:rPr>
        <w:t xml:space="preserve">    $display(" Value of a = %h and b = %d", a, b);</w:t>
      </w:r>
    </w:p>
    <w:p w:rsidR="00FF512D" w:rsidRPr="00FF512D" w:rsidRDefault="00FF512D" w:rsidP="00FF512D">
      <w:pPr>
        <w:tabs>
          <w:tab w:val="left" w:pos="270"/>
        </w:tabs>
        <w:autoSpaceDE w:val="0"/>
        <w:autoSpaceDN w:val="0"/>
        <w:adjustRightInd w:val="0"/>
        <w:rPr>
          <w:sz w:val="23"/>
          <w:szCs w:val="23"/>
        </w:rPr>
      </w:pPr>
      <w:r w:rsidRPr="00FF512D">
        <w:rPr>
          <w:sz w:val="23"/>
          <w:szCs w:val="23"/>
        </w:rPr>
        <w:t xml:space="preserve">  end</w:t>
      </w:r>
    </w:p>
    <w:p w:rsidR="00337C86" w:rsidRPr="00337C86" w:rsidRDefault="00FF512D" w:rsidP="00FF512D">
      <w:pPr>
        <w:tabs>
          <w:tab w:val="left" w:pos="270"/>
        </w:tabs>
        <w:autoSpaceDE w:val="0"/>
        <w:autoSpaceDN w:val="0"/>
        <w:adjustRightInd w:val="0"/>
        <w:rPr>
          <w:color w:val="000000"/>
          <w:sz w:val="23"/>
          <w:szCs w:val="23"/>
        </w:rPr>
      </w:pPr>
      <w:proofErr w:type="spellStart"/>
      <w:r w:rsidRPr="00FF512D">
        <w:rPr>
          <w:sz w:val="23"/>
          <w:szCs w:val="23"/>
        </w:rPr>
        <w:t>endmodule</w:t>
      </w:r>
      <w:proofErr w:type="spellEnd"/>
    </w:p>
    <w:p w:rsidR="00337C86" w:rsidRPr="00337C86" w:rsidRDefault="00337C86" w:rsidP="00337C86">
      <w:pPr>
        <w:tabs>
          <w:tab w:val="left" w:pos="270"/>
        </w:tabs>
        <w:autoSpaceDE w:val="0"/>
        <w:autoSpaceDN w:val="0"/>
        <w:adjustRightInd w:val="0"/>
        <w:rPr>
          <w:color w:val="000000"/>
          <w:sz w:val="23"/>
          <w:szCs w:val="23"/>
        </w:rPr>
      </w:pPr>
    </w:p>
    <w:p w:rsidR="00D44B11" w:rsidRPr="00034A72" w:rsidRDefault="00D44B11" w:rsidP="0047717C">
      <w:pPr>
        <w:rPr>
          <w:rFonts w:hint="eastAsia"/>
          <w:sz w:val="24"/>
          <w:lang w:eastAsia="zh-CN"/>
        </w:rPr>
      </w:pPr>
    </w:p>
    <w:sectPr w:rsidR="00D44B11" w:rsidRPr="00034A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595" w:rsidRDefault="00EA5595" w:rsidP="004F143B">
      <w:r>
        <w:separator/>
      </w:r>
    </w:p>
  </w:endnote>
  <w:endnote w:type="continuationSeparator" w:id="0">
    <w:p w:rsidR="00EA5595" w:rsidRDefault="00EA5595" w:rsidP="004F1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595" w:rsidRDefault="00EA5595" w:rsidP="004F143B">
      <w:r>
        <w:separator/>
      </w:r>
    </w:p>
  </w:footnote>
  <w:footnote w:type="continuationSeparator" w:id="0">
    <w:p w:rsidR="00EA5595" w:rsidRDefault="00EA5595" w:rsidP="004F14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3"/>
      <w:numFmt w:val="decimal"/>
      <w:suff w:val="space"/>
      <w:lvlText w:val="%1."/>
      <w:lvlJc w:val="left"/>
    </w:lvl>
  </w:abstractNum>
  <w:abstractNum w:abstractNumId="1">
    <w:nsid w:val="00000002"/>
    <w:multiLevelType w:val="singleLevel"/>
    <w:tmpl w:val="00000002"/>
    <w:lvl w:ilvl="0">
      <w:start w:val="11"/>
      <w:numFmt w:val="decimal"/>
      <w:suff w:val="space"/>
      <w:lvlText w:val="%1."/>
      <w:lvlJc w:val="left"/>
    </w:lvl>
  </w:abstractNum>
  <w:abstractNum w:abstractNumId="2">
    <w:nsid w:val="00000005"/>
    <w:multiLevelType w:val="singleLevel"/>
    <w:tmpl w:val="00000005"/>
    <w:lvl w:ilvl="0">
      <w:start w:val="5"/>
      <w:numFmt w:val="decimal"/>
      <w:suff w:val="space"/>
      <w:lvlText w:val="%1."/>
      <w:lvlJc w:val="left"/>
    </w:lvl>
  </w:abstractNum>
  <w:abstractNum w:abstractNumId="3">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60416D8C"/>
    <w:multiLevelType w:val="hybridMultilevel"/>
    <w:tmpl w:val="2376C850"/>
    <w:lvl w:ilvl="0" w:tplc="058293B6">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E0"/>
    <w:rsid w:val="00034A72"/>
    <w:rsid w:val="000A63AA"/>
    <w:rsid w:val="00337C86"/>
    <w:rsid w:val="00355F2B"/>
    <w:rsid w:val="003C1548"/>
    <w:rsid w:val="0045336F"/>
    <w:rsid w:val="0047717C"/>
    <w:rsid w:val="004E6BE0"/>
    <w:rsid w:val="004F143B"/>
    <w:rsid w:val="006A728B"/>
    <w:rsid w:val="007D1A07"/>
    <w:rsid w:val="00905A88"/>
    <w:rsid w:val="00D44B11"/>
    <w:rsid w:val="00EA5595"/>
    <w:rsid w:val="00EE4E33"/>
    <w:rsid w:val="00FF5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BE0"/>
    <w:pPr>
      <w:spacing w:after="0" w:line="240" w:lineRule="auto"/>
    </w:pPr>
    <w:rPr>
      <w:rFonts w:ascii="Times New Roman" w:eastAsia="SimSun" w:hAnsi="Times New Roman" w:cs="Times New Roman"/>
      <w:sz w:val="28"/>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E6BE0"/>
    <w:rPr>
      <w:color w:val="0000FF"/>
      <w:u w:val="single"/>
    </w:rPr>
  </w:style>
  <w:style w:type="paragraph" w:styleId="BalloonText">
    <w:name w:val="Balloon Text"/>
    <w:basedOn w:val="Normal"/>
    <w:link w:val="BalloonTextChar"/>
    <w:uiPriority w:val="99"/>
    <w:semiHidden/>
    <w:unhideWhenUsed/>
    <w:rsid w:val="004E6BE0"/>
    <w:rPr>
      <w:rFonts w:ascii="Tahoma" w:hAnsi="Tahoma" w:cs="Tahoma"/>
      <w:sz w:val="16"/>
      <w:szCs w:val="16"/>
    </w:rPr>
  </w:style>
  <w:style w:type="character" w:customStyle="1" w:styleId="BalloonTextChar">
    <w:name w:val="Balloon Text Char"/>
    <w:basedOn w:val="DefaultParagraphFont"/>
    <w:link w:val="BalloonText"/>
    <w:uiPriority w:val="99"/>
    <w:semiHidden/>
    <w:rsid w:val="004E6BE0"/>
    <w:rPr>
      <w:rFonts w:ascii="Tahoma" w:eastAsia="SimSun" w:hAnsi="Tahoma" w:cs="Tahoma"/>
      <w:sz w:val="16"/>
      <w:szCs w:val="16"/>
      <w:lang w:eastAsia="en-US"/>
    </w:rPr>
  </w:style>
  <w:style w:type="paragraph" w:styleId="ListParagraph">
    <w:name w:val="List Paragraph"/>
    <w:basedOn w:val="Normal"/>
    <w:uiPriority w:val="34"/>
    <w:qFormat/>
    <w:rsid w:val="00034A72"/>
    <w:pPr>
      <w:ind w:left="720"/>
      <w:contextualSpacing/>
    </w:pPr>
  </w:style>
  <w:style w:type="paragraph" w:styleId="Header">
    <w:name w:val="header"/>
    <w:basedOn w:val="Normal"/>
    <w:link w:val="HeaderChar"/>
    <w:uiPriority w:val="99"/>
    <w:unhideWhenUsed/>
    <w:rsid w:val="004F143B"/>
    <w:pPr>
      <w:tabs>
        <w:tab w:val="center" w:pos="4680"/>
        <w:tab w:val="right" w:pos="9360"/>
      </w:tabs>
    </w:pPr>
  </w:style>
  <w:style w:type="character" w:customStyle="1" w:styleId="HeaderChar">
    <w:name w:val="Header Char"/>
    <w:basedOn w:val="DefaultParagraphFont"/>
    <w:link w:val="Header"/>
    <w:uiPriority w:val="99"/>
    <w:rsid w:val="004F143B"/>
    <w:rPr>
      <w:rFonts w:ascii="Times New Roman" w:eastAsia="SimSun" w:hAnsi="Times New Roman" w:cs="Times New Roman"/>
      <w:sz w:val="28"/>
      <w:szCs w:val="24"/>
      <w:lang w:eastAsia="en-US"/>
    </w:rPr>
  </w:style>
  <w:style w:type="paragraph" w:styleId="Footer">
    <w:name w:val="footer"/>
    <w:basedOn w:val="Normal"/>
    <w:link w:val="FooterChar"/>
    <w:uiPriority w:val="99"/>
    <w:unhideWhenUsed/>
    <w:rsid w:val="004F143B"/>
    <w:pPr>
      <w:tabs>
        <w:tab w:val="center" w:pos="4680"/>
        <w:tab w:val="right" w:pos="9360"/>
      </w:tabs>
    </w:pPr>
  </w:style>
  <w:style w:type="character" w:customStyle="1" w:styleId="FooterChar">
    <w:name w:val="Footer Char"/>
    <w:basedOn w:val="DefaultParagraphFont"/>
    <w:link w:val="Footer"/>
    <w:uiPriority w:val="99"/>
    <w:rsid w:val="004F143B"/>
    <w:rPr>
      <w:rFonts w:ascii="Times New Roman" w:eastAsia="SimSun" w:hAnsi="Times New Roman" w:cs="Times New Roman"/>
      <w:sz w:val="28"/>
      <w:szCs w:val="24"/>
      <w:lang w:eastAsia="en-US"/>
    </w:rPr>
  </w:style>
  <w:style w:type="paragraph" w:customStyle="1" w:styleId="Default">
    <w:name w:val="Default"/>
    <w:rsid w:val="00FF512D"/>
    <w:pPr>
      <w:autoSpaceDE w:val="0"/>
      <w:autoSpaceDN w:val="0"/>
      <w:adjustRightInd w:val="0"/>
      <w:spacing w:after="0" w:line="240" w:lineRule="auto"/>
    </w:pPr>
    <w:rPr>
      <w:rFonts w:ascii="Times New Roman" w:eastAsia="SimSun" w:hAnsi="Times New Roman" w:cs="Times New Roman"/>
      <w:color w:val="000000"/>
      <w:sz w:val="24"/>
      <w:szCs w:val="24"/>
      <w:lang w:eastAsia="en-US"/>
    </w:rPr>
  </w:style>
  <w:style w:type="character" w:customStyle="1" w:styleId="stdout">
    <w:name w:val="stdout"/>
    <w:rsid w:val="00FF51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BE0"/>
    <w:pPr>
      <w:spacing w:after="0" w:line="240" w:lineRule="auto"/>
    </w:pPr>
    <w:rPr>
      <w:rFonts w:ascii="Times New Roman" w:eastAsia="SimSun" w:hAnsi="Times New Roman" w:cs="Times New Roman"/>
      <w:sz w:val="28"/>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E6BE0"/>
    <w:rPr>
      <w:color w:val="0000FF"/>
      <w:u w:val="single"/>
    </w:rPr>
  </w:style>
  <w:style w:type="paragraph" w:styleId="BalloonText">
    <w:name w:val="Balloon Text"/>
    <w:basedOn w:val="Normal"/>
    <w:link w:val="BalloonTextChar"/>
    <w:uiPriority w:val="99"/>
    <w:semiHidden/>
    <w:unhideWhenUsed/>
    <w:rsid w:val="004E6BE0"/>
    <w:rPr>
      <w:rFonts w:ascii="Tahoma" w:hAnsi="Tahoma" w:cs="Tahoma"/>
      <w:sz w:val="16"/>
      <w:szCs w:val="16"/>
    </w:rPr>
  </w:style>
  <w:style w:type="character" w:customStyle="1" w:styleId="BalloonTextChar">
    <w:name w:val="Balloon Text Char"/>
    <w:basedOn w:val="DefaultParagraphFont"/>
    <w:link w:val="BalloonText"/>
    <w:uiPriority w:val="99"/>
    <w:semiHidden/>
    <w:rsid w:val="004E6BE0"/>
    <w:rPr>
      <w:rFonts w:ascii="Tahoma" w:eastAsia="SimSun" w:hAnsi="Tahoma" w:cs="Tahoma"/>
      <w:sz w:val="16"/>
      <w:szCs w:val="16"/>
      <w:lang w:eastAsia="en-US"/>
    </w:rPr>
  </w:style>
  <w:style w:type="paragraph" w:styleId="ListParagraph">
    <w:name w:val="List Paragraph"/>
    <w:basedOn w:val="Normal"/>
    <w:uiPriority w:val="34"/>
    <w:qFormat/>
    <w:rsid w:val="00034A72"/>
    <w:pPr>
      <w:ind w:left="720"/>
      <w:contextualSpacing/>
    </w:pPr>
  </w:style>
  <w:style w:type="paragraph" w:styleId="Header">
    <w:name w:val="header"/>
    <w:basedOn w:val="Normal"/>
    <w:link w:val="HeaderChar"/>
    <w:uiPriority w:val="99"/>
    <w:unhideWhenUsed/>
    <w:rsid w:val="004F143B"/>
    <w:pPr>
      <w:tabs>
        <w:tab w:val="center" w:pos="4680"/>
        <w:tab w:val="right" w:pos="9360"/>
      </w:tabs>
    </w:pPr>
  </w:style>
  <w:style w:type="character" w:customStyle="1" w:styleId="HeaderChar">
    <w:name w:val="Header Char"/>
    <w:basedOn w:val="DefaultParagraphFont"/>
    <w:link w:val="Header"/>
    <w:uiPriority w:val="99"/>
    <w:rsid w:val="004F143B"/>
    <w:rPr>
      <w:rFonts w:ascii="Times New Roman" w:eastAsia="SimSun" w:hAnsi="Times New Roman" w:cs="Times New Roman"/>
      <w:sz w:val="28"/>
      <w:szCs w:val="24"/>
      <w:lang w:eastAsia="en-US"/>
    </w:rPr>
  </w:style>
  <w:style w:type="paragraph" w:styleId="Footer">
    <w:name w:val="footer"/>
    <w:basedOn w:val="Normal"/>
    <w:link w:val="FooterChar"/>
    <w:uiPriority w:val="99"/>
    <w:unhideWhenUsed/>
    <w:rsid w:val="004F143B"/>
    <w:pPr>
      <w:tabs>
        <w:tab w:val="center" w:pos="4680"/>
        <w:tab w:val="right" w:pos="9360"/>
      </w:tabs>
    </w:pPr>
  </w:style>
  <w:style w:type="character" w:customStyle="1" w:styleId="FooterChar">
    <w:name w:val="Footer Char"/>
    <w:basedOn w:val="DefaultParagraphFont"/>
    <w:link w:val="Footer"/>
    <w:uiPriority w:val="99"/>
    <w:rsid w:val="004F143B"/>
    <w:rPr>
      <w:rFonts w:ascii="Times New Roman" w:eastAsia="SimSun" w:hAnsi="Times New Roman" w:cs="Times New Roman"/>
      <w:sz w:val="28"/>
      <w:szCs w:val="24"/>
      <w:lang w:eastAsia="en-US"/>
    </w:rPr>
  </w:style>
  <w:style w:type="paragraph" w:customStyle="1" w:styleId="Default">
    <w:name w:val="Default"/>
    <w:rsid w:val="00FF512D"/>
    <w:pPr>
      <w:autoSpaceDE w:val="0"/>
      <w:autoSpaceDN w:val="0"/>
      <w:adjustRightInd w:val="0"/>
      <w:spacing w:after="0" w:line="240" w:lineRule="auto"/>
    </w:pPr>
    <w:rPr>
      <w:rFonts w:ascii="Times New Roman" w:eastAsia="SimSun" w:hAnsi="Times New Roman" w:cs="Times New Roman"/>
      <w:color w:val="000000"/>
      <w:sz w:val="24"/>
      <w:szCs w:val="24"/>
      <w:lang w:eastAsia="en-US"/>
    </w:rPr>
  </w:style>
  <w:style w:type="character" w:customStyle="1" w:styleId="stdout">
    <w:name w:val="stdout"/>
    <w:rsid w:val="00FF5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8</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MELVIN DIVINE PRITCHARD</dc:creator>
  <cp:lastModifiedBy>MELVIN DIVINE PRITCHARD</cp:lastModifiedBy>
  <cp:revision>2</cp:revision>
  <dcterms:created xsi:type="dcterms:W3CDTF">2023-02-10T04:15:00Z</dcterms:created>
  <dcterms:modified xsi:type="dcterms:W3CDTF">2023-02-10T07:48:00Z</dcterms:modified>
</cp:coreProperties>
</file>